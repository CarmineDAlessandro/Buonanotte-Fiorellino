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55A" w:rsidRDefault="00B565BF">
      <w:r>
        <w:rPr>
          <w:noProof/>
          <w:lang w:eastAsia="it-IT"/>
        </w:rPr>
        <w:drawing>
          <wp:anchor distT="0" distB="0" distL="114300" distR="114300" simplePos="0" relativeHeight="251663360" behindDoc="1" locked="0" layoutInCell="1" allowOverlap="1" wp14:anchorId="71DEEBC3" wp14:editId="10078FE1">
            <wp:simplePos x="0" y="0"/>
            <wp:positionH relativeFrom="column">
              <wp:posOffset>-3175</wp:posOffset>
            </wp:positionH>
            <wp:positionV relativeFrom="paragraph">
              <wp:posOffset>174735</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r>
        <w:rPr>
          <w:noProof/>
          <w:lang w:eastAsia="it-IT"/>
        </w:rPr>
        <mc:AlternateContent>
          <mc:Choice Requires="wps">
            <w:drawing>
              <wp:anchor distT="0" distB="0" distL="114300" distR="114300" simplePos="0" relativeHeight="251659264" behindDoc="0" locked="0" layoutInCell="1" allowOverlap="1" wp14:anchorId="5C55ECBC" wp14:editId="6767D3BE">
                <wp:simplePos x="0" y="0"/>
                <wp:positionH relativeFrom="column">
                  <wp:posOffset>1061085</wp:posOffset>
                </wp:positionH>
                <wp:positionV relativeFrom="paragraph">
                  <wp:posOffset>790879</wp:posOffset>
                </wp:positionV>
                <wp:extent cx="914400" cy="428625"/>
                <wp:effectExtent l="0" t="0" r="0" b="9525"/>
                <wp:wrapNone/>
                <wp:docPr id="2" name="Casella di testo 2"/>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555A" w:rsidRPr="0031555A" w:rsidRDefault="0031555A">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C55ECBC" id="_x0000_t202" coordsize="21600,21600" o:spt="202" path="m,l,21600r21600,l21600,xe">
                <v:stroke joinstyle="miter"/>
                <v:path gradientshapeok="t" o:connecttype="rect"/>
              </v:shapetype>
              <v:shape id="Casella di testo 2" o:spid="_x0000_s1026" type="#_x0000_t202" style="position:absolute;margin-left:83.55pt;margin-top:62.25pt;width:1in;height:33.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" filled="f" stroked="f">
                <v:textbox>
                  <w:txbxContent>
                    <w:p w:rsidR="0031555A" w:rsidRPr="0031555A" w:rsidRDefault="0031555A">
                      <w:pPr>
                        <w:rPr>
                          <w:b/>
                          <w:color w:val="C00000"/>
                        </w:rPr>
                      </w:pPr>
                      <w:r w:rsidRPr="0031555A">
                        <w:rPr>
                          <w:b/>
                          <w:color w:val="C00000"/>
                        </w:rPr>
                        <w:t>INGEGNERIA DEL SOFTWARE 2016-2017</w:t>
                      </w:r>
                    </w:p>
                  </w:txbxContent>
                </v:textbox>
              </v:shape>
            </w:pict>
          </mc:Fallback>
        </mc:AlternateContent>
      </w:r>
      <w:r w:rsidR="0031555A">
        <w:rPr>
          <w:noProof/>
          <w:lang w:eastAsia="it-IT"/>
        </w:rPr>
        <mc:AlternateContent>
          <mc:Choice Requires="wps">
            <w:drawing>
              <wp:anchor distT="0" distB="0" distL="114300" distR="114300" simplePos="0" relativeHeight="251661312" behindDoc="0" locked="0" layoutInCell="1" allowOverlap="1" wp14:anchorId="15330BFF" wp14:editId="626005A9">
                <wp:simplePos x="0" y="0"/>
                <wp:positionH relativeFrom="column">
                  <wp:posOffset>1318260</wp:posOffset>
                </wp:positionH>
                <wp:positionV relativeFrom="paragraph">
                  <wp:posOffset>4643755</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555A" w:rsidRPr="0031555A" w:rsidRDefault="0031555A"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31555A" w:rsidRDefault="003155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30BFF" id="Casella di testo 4" o:spid="_x0000_s1027" type="#_x0000_t202" style="position:absolute;margin-left:103.8pt;margin-top:365.65pt;width:270pt;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" filled="f" stroked="f">
                <v:textbox>
                  <w:txbxContent>
                    <w:p w:rsidR="0031555A" w:rsidRPr="0031555A" w:rsidRDefault="0031555A"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31555A" w:rsidRDefault="0031555A"/>
                  </w:txbxContent>
                </v:textbox>
              </v:shape>
            </w:pict>
          </mc:Fallback>
        </mc:AlternateContent>
      </w:r>
      <w:r w:rsidR="0031555A">
        <w:rPr>
          <w:noProof/>
          <w:lang w:eastAsia="it-IT"/>
        </w:rPr>
        <mc:AlternateContent>
          <mc:Choice Requires="wps">
            <w:drawing>
              <wp:anchor distT="0" distB="0" distL="114300" distR="114300" simplePos="0" relativeHeight="251660288" behindDoc="0" locked="0" layoutInCell="1" allowOverlap="1" wp14:anchorId="18C5FDF0" wp14:editId="7EAB95FC">
                <wp:simplePos x="0" y="0"/>
                <wp:positionH relativeFrom="column">
                  <wp:posOffset>4328160</wp:posOffset>
                </wp:positionH>
                <wp:positionV relativeFrom="paragraph">
                  <wp:posOffset>1852930</wp:posOffset>
                </wp:positionV>
                <wp:extent cx="914400" cy="428625"/>
                <wp:effectExtent l="0" t="0" r="0" b="9525"/>
                <wp:wrapNone/>
                <wp:docPr id="3" name="Casella di testo 3"/>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555A" w:rsidRPr="0031555A" w:rsidRDefault="008B5469">
                            <w:pPr>
                              <w:rPr>
                                <w:b/>
                              </w:rPr>
                            </w:pPr>
                            <w:r>
                              <w:rPr>
                                <w:b/>
                              </w:rPr>
                              <w:t>PROBLEM STATEMENT VERSIONE 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C5FDF0" id="Casella di testo 3" o:spid="_x0000_s1028" type="#_x0000_t202" style="position:absolute;margin-left:340.8pt;margin-top:145.9pt;width:1in;height:33.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" filled="f" stroked="f">
                <v:textbox>
                  <w:txbxContent>
                    <w:p w:rsidR="0031555A" w:rsidRPr="0031555A" w:rsidRDefault="008B5469">
                      <w:pPr>
                        <w:rPr>
                          <w:b/>
                        </w:rPr>
                      </w:pPr>
                      <w:r>
                        <w:rPr>
                          <w:b/>
                        </w:rPr>
                        <w:t xml:space="preserve">PROBLEM STATEMENT VERSIONE </w:t>
                      </w:r>
                      <w:r>
                        <w:rPr>
                          <w:b/>
                        </w:rPr>
                        <w:t>1.0</w:t>
                      </w:r>
                      <w:bookmarkStart w:id="1" w:name="_GoBack"/>
                      <w:bookmarkEnd w:id="1"/>
                    </w:p>
                  </w:txbxContent>
                </v:textbox>
              </v:shape>
            </w:pict>
          </mc:Fallback>
        </mc:AlternateContent>
      </w:r>
    </w:p>
    <w:p w:rsidR="001E404F" w:rsidRDefault="001E404F"/>
    <w:p w:rsidR="001E404F" w:rsidRDefault="001E404F"/>
    <w:p w:rsidR="001E404F" w:rsidRDefault="001E404F"/>
    <w:p w:rsidR="001E404F" w:rsidRDefault="001E404F"/>
    <w:p w:rsidR="001E404F" w:rsidRDefault="001E404F"/>
    <w:p w:rsidR="001E404F" w:rsidRDefault="001E404F"/>
    <w:p w:rsidR="001E404F" w:rsidRDefault="001E404F"/>
    <w:p w:rsidR="001E404F" w:rsidRDefault="001E404F"/>
    <w:p w:rsidR="001E404F" w:rsidRDefault="001E404F"/>
    <w:p w:rsidR="001E404F" w:rsidRDefault="001E404F"/>
    <w:p w:rsidR="001E404F" w:rsidRDefault="001E404F"/>
    <w:p w:rsidR="001E404F" w:rsidRDefault="001E404F"/>
    <w:p w:rsidR="001E404F" w:rsidRDefault="001E404F"/>
    <w:p w:rsidR="001E404F" w:rsidRDefault="001E404F"/>
    <w:p w:rsidR="001E404F" w:rsidRDefault="001E404F"/>
    <w:p w:rsidR="001E404F" w:rsidRDefault="001E404F"/>
    <w:p w:rsidR="001E404F" w:rsidRDefault="001E404F"/>
    <w:p w:rsidR="001E404F" w:rsidRDefault="001E404F"/>
    <w:p w:rsidR="001E404F" w:rsidRDefault="001E404F"/>
    <w:p w:rsidR="001E404F" w:rsidRDefault="001E404F"/>
    <w:p w:rsidR="001E404F" w:rsidRDefault="001E404F"/>
    <w:p w:rsidR="001E404F" w:rsidRDefault="001E404F"/>
    <w:p w:rsidR="001E404F" w:rsidRDefault="001E404F"/>
    <w:p w:rsidR="001E404F" w:rsidRDefault="001E404F"/>
    <w:p w:rsidR="001E404F" w:rsidRDefault="001E404F"/>
    <w:p w:rsidR="001E404F" w:rsidRDefault="001E404F"/>
    <w:p w:rsidR="001E404F" w:rsidRDefault="001E404F"/>
    <w:p w:rsidR="001E404F" w:rsidRDefault="001E404F"/>
    <w:p w:rsidR="001E404F" w:rsidRDefault="001E404F"/>
    <w:p w:rsidR="001E404F" w:rsidRDefault="001E404F"/>
    <w:p w:rsidR="001E404F" w:rsidRDefault="001E404F"/>
    <w:p w:rsidR="001E404F" w:rsidRPr="007A7238" w:rsidRDefault="001E404F" w:rsidP="001E404F">
      <w:pPr>
        <w:pStyle w:val="Titolo3"/>
        <w:rPr>
          <w:rFonts w:asciiTheme="minorHAnsi" w:hAnsiTheme="minorHAnsi" w:cstheme="minorHAnsi"/>
        </w:rPr>
      </w:pPr>
      <w:bookmarkStart w:id="0" w:name="_Toc464212967"/>
      <w:r w:rsidRPr="007A7238">
        <w:rPr>
          <w:rFonts w:asciiTheme="minorHAnsi" w:hAnsiTheme="minorHAnsi" w:cstheme="minorHAnsi"/>
        </w:rPr>
        <w:t>PARTECIPANTI</w:t>
      </w:r>
      <w:bookmarkEnd w:id="0"/>
      <w:r w:rsidRPr="007A7238">
        <w:rPr>
          <w:rFonts w:asciiTheme="minorHAnsi" w:hAnsiTheme="minorHAnsi" w:cstheme="minorHAnsi"/>
        </w:rPr>
        <w:t xml:space="preserve"> </w:t>
      </w:r>
    </w:p>
    <w:p w:rsidR="001E404F" w:rsidRPr="007A7238" w:rsidRDefault="001E404F" w:rsidP="001E404F">
      <w:pPr>
        <w:spacing w:after="0"/>
        <w:rPr>
          <w:rFonts w:cstheme="minorHAnsi"/>
          <w:sz w:val="24"/>
          <w:szCs w:val="24"/>
        </w:rPr>
      </w:pPr>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1E404F" w:rsidRPr="007A7238" w:rsidTr="006B7433">
        <w:trPr>
          <w:trHeight w:val="293"/>
        </w:trPr>
        <w:tc>
          <w:tcPr>
            <w:tcW w:w="6745" w:type="dxa"/>
            <w:vMerge w:val="restart"/>
            <w:tcBorders>
              <w:top w:val="single" w:sz="1" w:space="0" w:color="000000"/>
              <w:left w:val="single" w:sz="1" w:space="0" w:color="000000"/>
              <w:bottom w:val="single" w:sz="1" w:space="0" w:color="000000"/>
            </w:tcBorders>
          </w:tcPr>
          <w:p w:rsidR="001E404F" w:rsidRPr="007A7238" w:rsidRDefault="001E404F" w:rsidP="006B7433">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1E404F" w:rsidRPr="007A7238" w:rsidRDefault="001E404F" w:rsidP="006B7433">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 xml:space="preserve"> Matricola</w:t>
            </w:r>
          </w:p>
        </w:tc>
      </w:tr>
      <w:tr w:rsidR="001E404F" w:rsidRPr="007A7238" w:rsidTr="006B7433">
        <w:trPr>
          <w:trHeight w:val="230"/>
        </w:trPr>
        <w:tc>
          <w:tcPr>
            <w:tcW w:w="6745" w:type="dxa"/>
            <w:tcBorders>
              <w:left w:val="single" w:sz="1" w:space="0" w:color="000000"/>
              <w:bottom w:val="single" w:sz="1" w:space="0" w:color="000000"/>
            </w:tcBorders>
          </w:tcPr>
          <w:p w:rsidR="001E404F" w:rsidRPr="007A7238" w:rsidRDefault="001E404F" w:rsidP="006B7433">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Carmine D’Alessand</w:t>
            </w:r>
            <w:r>
              <w:rPr>
                <w:rFonts w:eastAsia="Lucida Sans Unicode" w:cstheme="minorHAnsi"/>
                <w:kern w:val="1"/>
                <w:sz w:val="24"/>
                <w:szCs w:val="24"/>
              </w:rPr>
              <w:t>r</w:t>
            </w:r>
            <w:r w:rsidRPr="007A7238">
              <w:rPr>
                <w:rFonts w:eastAsia="Lucida Sans Unicode" w:cstheme="minorHAnsi"/>
                <w:kern w:val="1"/>
                <w:sz w:val="24"/>
                <w:szCs w:val="24"/>
              </w:rPr>
              <w:t>o</w:t>
            </w:r>
          </w:p>
        </w:tc>
        <w:tc>
          <w:tcPr>
            <w:tcW w:w="2892" w:type="dxa"/>
            <w:tcBorders>
              <w:left w:val="single" w:sz="1" w:space="0" w:color="000000"/>
              <w:bottom w:val="single" w:sz="1" w:space="0" w:color="000000"/>
              <w:right w:val="single" w:sz="1" w:space="0" w:color="000000"/>
            </w:tcBorders>
          </w:tcPr>
          <w:p w:rsidR="001E404F" w:rsidRPr="007A7238" w:rsidRDefault="001E404F" w:rsidP="006B7433">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0512103402</w:t>
            </w:r>
          </w:p>
        </w:tc>
      </w:tr>
      <w:tr w:rsidR="001E404F" w:rsidRPr="007A7238" w:rsidTr="006B7433">
        <w:trPr>
          <w:trHeight w:val="230"/>
        </w:trPr>
        <w:tc>
          <w:tcPr>
            <w:tcW w:w="6745" w:type="dxa"/>
            <w:tcBorders>
              <w:left w:val="single" w:sz="1" w:space="0" w:color="000000"/>
              <w:bottom w:val="single" w:sz="1" w:space="0" w:color="000000"/>
            </w:tcBorders>
          </w:tcPr>
          <w:p w:rsidR="001E404F" w:rsidRPr="007A7238" w:rsidRDefault="001E404F" w:rsidP="006B7433">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Aleandro Giuseppe Libano</w:t>
            </w:r>
          </w:p>
        </w:tc>
        <w:tc>
          <w:tcPr>
            <w:tcW w:w="2892" w:type="dxa"/>
            <w:tcBorders>
              <w:left w:val="single" w:sz="1" w:space="0" w:color="000000"/>
              <w:bottom w:val="single" w:sz="1" w:space="0" w:color="000000"/>
              <w:right w:val="single" w:sz="1" w:space="0" w:color="000000"/>
            </w:tcBorders>
          </w:tcPr>
          <w:p w:rsidR="001E404F" w:rsidRPr="007A7238" w:rsidRDefault="001E404F" w:rsidP="006B7433">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0512102976</w:t>
            </w:r>
          </w:p>
        </w:tc>
      </w:tr>
      <w:tr w:rsidR="001E404F" w:rsidRPr="007A7238" w:rsidTr="006B7433">
        <w:trPr>
          <w:trHeight w:val="230"/>
        </w:trPr>
        <w:tc>
          <w:tcPr>
            <w:tcW w:w="6745" w:type="dxa"/>
            <w:tcBorders>
              <w:left w:val="single" w:sz="1" w:space="0" w:color="000000"/>
              <w:bottom w:val="single" w:sz="1" w:space="0" w:color="000000"/>
            </w:tcBorders>
          </w:tcPr>
          <w:p w:rsidR="001E404F" w:rsidRPr="007A7238" w:rsidRDefault="001E404F" w:rsidP="006B7433">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 xml:space="preserve">Giuseppe </w:t>
            </w:r>
            <w:proofErr w:type="spellStart"/>
            <w:r w:rsidRPr="007A7238">
              <w:rPr>
                <w:rFonts w:eastAsia="Lucida Sans Unicode" w:cstheme="minorHAnsi"/>
                <w:kern w:val="1"/>
                <w:sz w:val="24"/>
                <w:szCs w:val="24"/>
              </w:rPr>
              <w:t>Siani</w:t>
            </w:r>
            <w:proofErr w:type="spellEnd"/>
          </w:p>
        </w:tc>
        <w:tc>
          <w:tcPr>
            <w:tcW w:w="2892" w:type="dxa"/>
            <w:tcBorders>
              <w:left w:val="single" w:sz="1" w:space="0" w:color="000000"/>
              <w:bottom w:val="single" w:sz="1" w:space="0" w:color="000000"/>
              <w:right w:val="single" w:sz="1" w:space="0" w:color="000000"/>
            </w:tcBorders>
          </w:tcPr>
          <w:p w:rsidR="001E404F" w:rsidRPr="007A7238" w:rsidRDefault="001E404F" w:rsidP="006B7433">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0512102958</w:t>
            </w:r>
          </w:p>
        </w:tc>
      </w:tr>
    </w:tbl>
    <w:p w:rsidR="001E404F" w:rsidRPr="007A7238" w:rsidRDefault="001E404F" w:rsidP="001E404F">
      <w:pPr>
        <w:spacing w:after="0"/>
        <w:rPr>
          <w:rFonts w:cstheme="minorHAnsi"/>
          <w:sz w:val="24"/>
          <w:szCs w:val="24"/>
        </w:rPr>
      </w:pPr>
      <w:r w:rsidRPr="007A7238">
        <w:rPr>
          <w:rFonts w:cstheme="minorHAnsi"/>
          <w:sz w:val="24"/>
          <w:szCs w:val="24"/>
        </w:rPr>
        <w:t xml:space="preserve"> </w:t>
      </w:r>
    </w:p>
    <w:p w:rsidR="001E404F" w:rsidRPr="007A7238" w:rsidRDefault="001E404F" w:rsidP="001E404F">
      <w:pPr>
        <w:rPr>
          <w:rFonts w:cstheme="minorHAnsi"/>
          <w:sz w:val="24"/>
          <w:szCs w:val="24"/>
        </w:rPr>
      </w:pPr>
    </w:p>
    <w:p w:rsidR="001E404F" w:rsidRPr="007A7238" w:rsidRDefault="001E404F" w:rsidP="001E404F">
      <w:pPr>
        <w:rPr>
          <w:rFonts w:cstheme="minorHAnsi"/>
          <w:sz w:val="24"/>
          <w:szCs w:val="24"/>
        </w:rPr>
      </w:pPr>
    </w:p>
    <w:p w:rsidR="001E404F" w:rsidRPr="007A7238" w:rsidRDefault="001E404F" w:rsidP="001E404F">
      <w:pPr>
        <w:pStyle w:val="Titolo3"/>
        <w:rPr>
          <w:rFonts w:asciiTheme="minorHAnsi" w:hAnsiTheme="minorHAnsi" w:cstheme="minorHAnsi"/>
        </w:rPr>
      </w:pPr>
      <w:bookmarkStart w:id="1" w:name="_Toc464212968"/>
      <w:r w:rsidRPr="007A7238">
        <w:rPr>
          <w:rFonts w:asciiTheme="minorHAnsi" w:hAnsiTheme="minorHAnsi" w:cstheme="minorHAnsi"/>
        </w:rPr>
        <w:t>REVISION HISTORY</w:t>
      </w:r>
      <w:bookmarkEnd w:id="1"/>
    </w:p>
    <w:p w:rsidR="001E404F" w:rsidRPr="007A7238" w:rsidRDefault="001E404F" w:rsidP="001E404F">
      <w:pPr>
        <w:rPr>
          <w:rFonts w:cstheme="minorHAnsi"/>
          <w:sz w:val="24"/>
          <w:szCs w:val="24"/>
        </w:rPr>
      </w:pPr>
    </w:p>
    <w:tbl>
      <w:tblPr>
        <w:tblpPr w:leftFromText="141" w:rightFromText="141" w:vertAnchor="text" w:horzAnchor="margin" w:tblpY="37"/>
        <w:tblW w:w="0" w:type="auto"/>
        <w:tblLayout w:type="fixed"/>
        <w:tblCellMar>
          <w:top w:w="55" w:type="dxa"/>
          <w:left w:w="55" w:type="dxa"/>
          <w:bottom w:w="55" w:type="dxa"/>
          <w:right w:w="55" w:type="dxa"/>
        </w:tblCellMar>
        <w:tblLook w:val="0000" w:firstRow="0" w:lastRow="0" w:firstColumn="0" w:lastColumn="0" w:noHBand="0" w:noVBand="0"/>
      </w:tblPr>
      <w:tblGrid>
        <w:gridCol w:w="1927"/>
        <w:gridCol w:w="1049"/>
        <w:gridCol w:w="4251"/>
        <w:gridCol w:w="2410"/>
      </w:tblGrid>
      <w:tr w:rsidR="001E404F" w:rsidRPr="007A7238" w:rsidTr="006B7433">
        <w:trPr>
          <w:trHeight w:val="293"/>
        </w:trPr>
        <w:tc>
          <w:tcPr>
            <w:tcW w:w="1927" w:type="dxa"/>
            <w:tcBorders>
              <w:top w:val="single" w:sz="1" w:space="0" w:color="000000"/>
              <w:left w:val="single" w:sz="1" w:space="0" w:color="000000"/>
              <w:bottom w:val="single" w:sz="1" w:space="0" w:color="000000"/>
            </w:tcBorders>
            <w:vAlign w:val="center"/>
          </w:tcPr>
          <w:p w:rsidR="001E404F" w:rsidRPr="007A7238" w:rsidRDefault="001E404F" w:rsidP="006B7433">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Data</w:t>
            </w:r>
          </w:p>
        </w:tc>
        <w:tc>
          <w:tcPr>
            <w:tcW w:w="1049" w:type="dxa"/>
            <w:tcBorders>
              <w:top w:val="single" w:sz="1" w:space="0" w:color="000000"/>
              <w:left w:val="single" w:sz="1" w:space="0" w:color="000000"/>
              <w:bottom w:val="single" w:sz="1" w:space="0" w:color="000000"/>
            </w:tcBorders>
            <w:vAlign w:val="center"/>
          </w:tcPr>
          <w:p w:rsidR="001E404F" w:rsidRPr="007A7238" w:rsidRDefault="001E404F" w:rsidP="006B7433">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Versione</w:t>
            </w:r>
          </w:p>
        </w:tc>
        <w:tc>
          <w:tcPr>
            <w:tcW w:w="4251" w:type="dxa"/>
            <w:tcBorders>
              <w:top w:val="single" w:sz="1" w:space="0" w:color="000000"/>
              <w:left w:val="single" w:sz="1" w:space="0" w:color="000000"/>
              <w:bottom w:val="single" w:sz="1" w:space="0" w:color="000000"/>
            </w:tcBorders>
            <w:vAlign w:val="center"/>
          </w:tcPr>
          <w:p w:rsidR="001E404F" w:rsidRPr="007A7238" w:rsidRDefault="001E404F" w:rsidP="006B7433">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Descrizione</w:t>
            </w:r>
          </w:p>
        </w:tc>
        <w:tc>
          <w:tcPr>
            <w:tcW w:w="2410" w:type="dxa"/>
            <w:tcBorders>
              <w:top w:val="single" w:sz="1" w:space="0" w:color="000000"/>
              <w:left w:val="single" w:sz="1" w:space="0" w:color="000000"/>
              <w:bottom w:val="single" w:sz="1" w:space="0" w:color="000000"/>
              <w:right w:val="single" w:sz="1" w:space="0" w:color="000000"/>
            </w:tcBorders>
            <w:vAlign w:val="center"/>
          </w:tcPr>
          <w:p w:rsidR="001E404F" w:rsidRPr="007A7238" w:rsidRDefault="001E404F" w:rsidP="006B7433">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Autore</w:t>
            </w:r>
          </w:p>
        </w:tc>
      </w:tr>
      <w:tr w:rsidR="001E404F" w:rsidRPr="007A7238" w:rsidTr="006B7433">
        <w:trPr>
          <w:trHeight w:val="293"/>
        </w:trPr>
        <w:tc>
          <w:tcPr>
            <w:tcW w:w="1927" w:type="dxa"/>
            <w:tcBorders>
              <w:left w:val="single" w:sz="1" w:space="0" w:color="000000"/>
              <w:bottom w:val="single" w:sz="1" w:space="0" w:color="000000"/>
            </w:tcBorders>
            <w:vAlign w:val="center"/>
          </w:tcPr>
          <w:p w:rsidR="001E404F" w:rsidRPr="007A7238" w:rsidRDefault="001E404F" w:rsidP="006B7433">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08/10/2016</w:t>
            </w:r>
          </w:p>
        </w:tc>
        <w:tc>
          <w:tcPr>
            <w:tcW w:w="1049" w:type="dxa"/>
            <w:tcBorders>
              <w:left w:val="single" w:sz="1" w:space="0" w:color="000000"/>
              <w:bottom w:val="single" w:sz="1" w:space="0" w:color="000000"/>
            </w:tcBorders>
            <w:vAlign w:val="center"/>
          </w:tcPr>
          <w:p w:rsidR="001E404F" w:rsidRPr="007A7238" w:rsidRDefault="001E404F" w:rsidP="006B7433">
            <w:pPr>
              <w:widowControl w:val="0"/>
              <w:suppressLineNumbers/>
              <w:suppressAutoHyphens/>
              <w:spacing w:after="0" w:line="240" w:lineRule="auto"/>
              <w:jc w:val="center"/>
              <w:rPr>
                <w:rFonts w:eastAsia="Lucida Sans Unicode" w:cstheme="minorHAnsi"/>
                <w:kern w:val="1"/>
                <w:sz w:val="24"/>
                <w:szCs w:val="24"/>
              </w:rPr>
            </w:pPr>
            <w:r w:rsidRPr="007A7238">
              <w:rPr>
                <w:rFonts w:eastAsia="Lucida Sans Unicode" w:cstheme="minorHAnsi"/>
                <w:kern w:val="1"/>
                <w:sz w:val="24"/>
                <w:szCs w:val="24"/>
              </w:rPr>
              <w:t>0.1</w:t>
            </w:r>
          </w:p>
        </w:tc>
        <w:tc>
          <w:tcPr>
            <w:tcW w:w="4251" w:type="dxa"/>
            <w:tcBorders>
              <w:left w:val="single" w:sz="1" w:space="0" w:color="000000"/>
              <w:bottom w:val="single" w:sz="1" w:space="0" w:color="000000"/>
            </w:tcBorders>
            <w:vAlign w:val="center"/>
          </w:tcPr>
          <w:p w:rsidR="001E404F" w:rsidRPr="007A7238" w:rsidRDefault="001E404F" w:rsidP="006B7433">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Prima versione “</w:t>
            </w:r>
            <w:proofErr w:type="spellStart"/>
            <w:r w:rsidRPr="007A7238">
              <w:rPr>
                <w:rFonts w:eastAsia="Lucida Sans Unicode" w:cstheme="minorHAnsi"/>
                <w:kern w:val="1"/>
                <w:sz w:val="24"/>
                <w:szCs w:val="24"/>
              </w:rPr>
              <w:t>problem</w:t>
            </w:r>
            <w:proofErr w:type="spellEnd"/>
            <w:r w:rsidRPr="007A7238">
              <w:rPr>
                <w:rFonts w:eastAsia="Lucida Sans Unicode" w:cstheme="minorHAnsi"/>
                <w:kern w:val="1"/>
                <w:sz w:val="24"/>
                <w:szCs w:val="24"/>
              </w:rPr>
              <w:t xml:space="preserve"> statement”</w:t>
            </w:r>
          </w:p>
        </w:tc>
        <w:tc>
          <w:tcPr>
            <w:tcW w:w="2410" w:type="dxa"/>
            <w:tcBorders>
              <w:left w:val="single" w:sz="1" w:space="0" w:color="000000"/>
              <w:bottom w:val="single" w:sz="1" w:space="0" w:color="000000"/>
              <w:right w:val="single" w:sz="1" w:space="0" w:color="000000"/>
            </w:tcBorders>
            <w:vAlign w:val="center"/>
          </w:tcPr>
          <w:p w:rsidR="001E404F" w:rsidRPr="007A7238" w:rsidRDefault="001E404F" w:rsidP="006B7433">
            <w:pPr>
              <w:widowControl w:val="0"/>
              <w:suppressLineNumbers/>
              <w:suppressAutoHyphens/>
              <w:spacing w:after="0" w:line="240" w:lineRule="auto"/>
              <w:jc w:val="center"/>
              <w:rPr>
                <w:rFonts w:eastAsia="Lucida Sans Unicode" w:cstheme="minorHAnsi"/>
                <w:kern w:val="1"/>
                <w:sz w:val="24"/>
                <w:szCs w:val="24"/>
              </w:rPr>
            </w:pPr>
            <w:r w:rsidRPr="007A7238">
              <w:rPr>
                <w:rFonts w:eastAsia="Lucida Sans Unicode" w:cstheme="minorHAnsi"/>
                <w:kern w:val="1"/>
                <w:sz w:val="24"/>
                <w:szCs w:val="24"/>
              </w:rPr>
              <w:t xml:space="preserve">Aleandro </w:t>
            </w:r>
            <w:r>
              <w:rPr>
                <w:rFonts w:eastAsia="Lucida Sans Unicode" w:cstheme="minorHAnsi"/>
                <w:kern w:val="1"/>
                <w:sz w:val="24"/>
                <w:szCs w:val="24"/>
              </w:rPr>
              <w:t xml:space="preserve">Giuseppe </w:t>
            </w:r>
            <w:r w:rsidRPr="007A7238">
              <w:rPr>
                <w:rFonts w:eastAsia="Lucida Sans Unicode" w:cstheme="minorHAnsi"/>
                <w:kern w:val="1"/>
                <w:sz w:val="24"/>
                <w:szCs w:val="24"/>
              </w:rPr>
              <w:t>Libano</w:t>
            </w:r>
          </w:p>
        </w:tc>
      </w:tr>
      <w:tr w:rsidR="001E404F" w:rsidRPr="007A7238" w:rsidTr="006B7433">
        <w:trPr>
          <w:trHeight w:val="230"/>
        </w:trPr>
        <w:tc>
          <w:tcPr>
            <w:tcW w:w="1927" w:type="dxa"/>
            <w:tcBorders>
              <w:left w:val="single" w:sz="1" w:space="0" w:color="000000"/>
              <w:bottom w:val="single" w:sz="1" w:space="0" w:color="000000"/>
            </w:tcBorders>
            <w:vAlign w:val="center"/>
          </w:tcPr>
          <w:p w:rsidR="001E404F" w:rsidRPr="007A7238" w:rsidRDefault="001E404F" w:rsidP="006B7433">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12/10/2016</w:t>
            </w:r>
          </w:p>
        </w:tc>
        <w:tc>
          <w:tcPr>
            <w:tcW w:w="1049" w:type="dxa"/>
            <w:tcBorders>
              <w:left w:val="single" w:sz="1" w:space="0" w:color="000000"/>
              <w:bottom w:val="single" w:sz="1" w:space="0" w:color="000000"/>
            </w:tcBorders>
            <w:vAlign w:val="center"/>
          </w:tcPr>
          <w:p w:rsidR="001E404F" w:rsidRPr="007A7238" w:rsidRDefault="001E404F" w:rsidP="006B7433">
            <w:pPr>
              <w:widowControl w:val="0"/>
              <w:suppressLineNumbers/>
              <w:suppressAutoHyphens/>
              <w:spacing w:after="0" w:line="240" w:lineRule="auto"/>
              <w:jc w:val="center"/>
              <w:rPr>
                <w:rFonts w:eastAsia="Lucida Sans Unicode" w:cstheme="minorHAnsi"/>
                <w:kern w:val="1"/>
                <w:sz w:val="24"/>
                <w:szCs w:val="24"/>
              </w:rPr>
            </w:pPr>
            <w:r w:rsidRPr="007A7238">
              <w:rPr>
                <w:rFonts w:eastAsia="Lucida Sans Unicode" w:cstheme="minorHAnsi"/>
                <w:kern w:val="1"/>
                <w:sz w:val="24"/>
                <w:szCs w:val="24"/>
              </w:rPr>
              <w:t>0.2</w:t>
            </w:r>
          </w:p>
        </w:tc>
        <w:tc>
          <w:tcPr>
            <w:tcW w:w="4251" w:type="dxa"/>
            <w:tcBorders>
              <w:left w:val="single" w:sz="1" w:space="0" w:color="000000"/>
              <w:bottom w:val="single" w:sz="1" w:space="0" w:color="000000"/>
            </w:tcBorders>
            <w:vAlign w:val="center"/>
          </w:tcPr>
          <w:p w:rsidR="001E404F" w:rsidRPr="007A7238" w:rsidRDefault="001E404F" w:rsidP="006B7433">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Riscritt</w:t>
            </w:r>
            <w:r>
              <w:rPr>
                <w:rFonts w:eastAsia="Lucida Sans Unicode" w:cstheme="minorHAnsi"/>
                <w:kern w:val="1"/>
                <w:sz w:val="24"/>
                <w:szCs w:val="24"/>
              </w:rPr>
              <w:t>a</w:t>
            </w:r>
            <w:r w:rsidRPr="007A7238">
              <w:rPr>
                <w:rFonts w:eastAsia="Lucida Sans Unicode" w:cstheme="minorHAnsi"/>
                <w:kern w:val="1"/>
                <w:sz w:val="24"/>
                <w:szCs w:val="24"/>
              </w:rPr>
              <w:t xml:space="preserve"> sezione “requisiti funzionali”,</w:t>
            </w:r>
          </w:p>
          <w:p w:rsidR="001E404F" w:rsidRPr="007A7238" w:rsidRDefault="001E404F" w:rsidP="006B7433">
            <w:pPr>
              <w:widowControl w:val="0"/>
              <w:suppressLineNumbers/>
              <w:suppressAutoHyphens/>
              <w:spacing w:after="0" w:line="240" w:lineRule="auto"/>
              <w:rPr>
                <w:rFonts w:eastAsia="Lucida Sans Unicode" w:cstheme="minorHAnsi"/>
                <w:kern w:val="1"/>
                <w:sz w:val="24"/>
                <w:szCs w:val="24"/>
              </w:rPr>
            </w:pPr>
            <w:proofErr w:type="gramStart"/>
            <w:r w:rsidRPr="007A7238">
              <w:rPr>
                <w:rFonts w:eastAsia="Lucida Sans Unicode" w:cstheme="minorHAnsi"/>
                <w:kern w:val="1"/>
                <w:sz w:val="24"/>
                <w:szCs w:val="24"/>
              </w:rPr>
              <w:t>modificata</w:t>
            </w:r>
            <w:proofErr w:type="gramEnd"/>
            <w:r w:rsidRPr="007A7238">
              <w:rPr>
                <w:rFonts w:eastAsia="Lucida Sans Unicode" w:cstheme="minorHAnsi"/>
                <w:kern w:val="1"/>
                <w:sz w:val="24"/>
                <w:szCs w:val="24"/>
              </w:rPr>
              <w:t xml:space="preserve"> paginazione documento</w:t>
            </w:r>
          </w:p>
        </w:tc>
        <w:tc>
          <w:tcPr>
            <w:tcW w:w="2410" w:type="dxa"/>
            <w:tcBorders>
              <w:left w:val="single" w:sz="1" w:space="0" w:color="000000"/>
              <w:bottom w:val="single" w:sz="1" w:space="0" w:color="000000"/>
              <w:right w:val="single" w:sz="1" w:space="0" w:color="000000"/>
            </w:tcBorders>
            <w:vAlign w:val="center"/>
          </w:tcPr>
          <w:p w:rsidR="001E404F" w:rsidRPr="007A7238" w:rsidRDefault="001E404F" w:rsidP="006B7433">
            <w:pPr>
              <w:widowControl w:val="0"/>
              <w:suppressLineNumbers/>
              <w:suppressAutoHyphens/>
              <w:spacing w:after="0" w:line="240" w:lineRule="auto"/>
              <w:jc w:val="center"/>
              <w:rPr>
                <w:rFonts w:eastAsia="Lucida Sans Unicode" w:cstheme="minorHAnsi"/>
                <w:kern w:val="1"/>
                <w:sz w:val="24"/>
                <w:szCs w:val="24"/>
              </w:rPr>
            </w:pPr>
            <w:r w:rsidRPr="007A7238">
              <w:rPr>
                <w:rFonts w:eastAsia="Lucida Sans Unicode" w:cstheme="minorHAnsi"/>
                <w:kern w:val="1"/>
                <w:sz w:val="24"/>
                <w:szCs w:val="24"/>
              </w:rPr>
              <w:t xml:space="preserve">Giuseppe </w:t>
            </w:r>
            <w:proofErr w:type="spellStart"/>
            <w:r w:rsidRPr="007A7238">
              <w:rPr>
                <w:rFonts w:eastAsia="Lucida Sans Unicode" w:cstheme="minorHAnsi"/>
                <w:kern w:val="1"/>
                <w:sz w:val="24"/>
                <w:szCs w:val="24"/>
              </w:rPr>
              <w:t>Siani</w:t>
            </w:r>
            <w:proofErr w:type="spellEnd"/>
          </w:p>
        </w:tc>
      </w:tr>
      <w:tr w:rsidR="001E404F" w:rsidRPr="007A7238" w:rsidTr="006B7433">
        <w:trPr>
          <w:trHeight w:val="230"/>
        </w:trPr>
        <w:tc>
          <w:tcPr>
            <w:tcW w:w="1927" w:type="dxa"/>
            <w:tcBorders>
              <w:left w:val="single" w:sz="1" w:space="0" w:color="000000"/>
              <w:bottom w:val="single" w:sz="1" w:space="0" w:color="000000"/>
            </w:tcBorders>
            <w:vAlign w:val="center"/>
          </w:tcPr>
          <w:p w:rsidR="001E404F" w:rsidRDefault="001E404F" w:rsidP="006B7433">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13/10/2016</w:t>
            </w:r>
          </w:p>
        </w:tc>
        <w:tc>
          <w:tcPr>
            <w:tcW w:w="1049" w:type="dxa"/>
            <w:tcBorders>
              <w:left w:val="single" w:sz="1" w:space="0" w:color="000000"/>
              <w:bottom w:val="single" w:sz="1" w:space="0" w:color="000000"/>
            </w:tcBorders>
            <w:vAlign w:val="center"/>
          </w:tcPr>
          <w:p w:rsidR="001E404F" w:rsidRDefault="001E404F" w:rsidP="006B7433">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0.3</w:t>
            </w:r>
          </w:p>
        </w:tc>
        <w:tc>
          <w:tcPr>
            <w:tcW w:w="4251" w:type="dxa"/>
            <w:tcBorders>
              <w:left w:val="single" w:sz="1" w:space="0" w:color="000000"/>
              <w:bottom w:val="single" w:sz="1" w:space="0" w:color="000000"/>
            </w:tcBorders>
            <w:vAlign w:val="center"/>
          </w:tcPr>
          <w:p w:rsidR="001E404F" w:rsidRPr="007A7238" w:rsidRDefault="001E404F" w:rsidP="006B7433">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R</w:t>
            </w:r>
            <w:r w:rsidRPr="007A7238">
              <w:rPr>
                <w:rFonts w:eastAsia="Lucida Sans Unicode" w:cstheme="minorHAnsi"/>
                <w:kern w:val="1"/>
                <w:sz w:val="24"/>
                <w:szCs w:val="24"/>
              </w:rPr>
              <w:t>iscritt</w:t>
            </w:r>
            <w:r>
              <w:rPr>
                <w:rFonts w:eastAsia="Lucida Sans Unicode" w:cstheme="minorHAnsi"/>
                <w:kern w:val="1"/>
                <w:sz w:val="24"/>
                <w:szCs w:val="24"/>
              </w:rPr>
              <w:t>a</w:t>
            </w:r>
            <w:r w:rsidRPr="007A7238">
              <w:rPr>
                <w:rFonts w:eastAsia="Lucida Sans Unicode" w:cstheme="minorHAnsi"/>
                <w:kern w:val="1"/>
                <w:sz w:val="24"/>
                <w:szCs w:val="24"/>
              </w:rPr>
              <w:t xml:space="preserve"> sezione “requisiti funzionali”,</w:t>
            </w:r>
            <w:r>
              <w:rPr>
                <w:rFonts w:eastAsia="Lucida Sans Unicode" w:cstheme="minorHAnsi"/>
                <w:kern w:val="1"/>
                <w:sz w:val="24"/>
                <w:szCs w:val="24"/>
              </w:rPr>
              <w:t xml:space="preserve"> corretti errori di battitura</w:t>
            </w:r>
          </w:p>
        </w:tc>
        <w:tc>
          <w:tcPr>
            <w:tcW w:w="2410" w:type="dxa"/>
            <w:tcBorders>
              <w:left w:val="single" w:sz="1" w:space="0" w:color="000000"/>
              <w:bottom w:val="single" w:sz="1" w:space="0" w:color="000000"/>
              <w:right w:val="single" w:sz="1" w:space="0" w:color="000000"/>
            </w:tcBorders>
            <w:vAlign w:val="center"/>
          </w:tcPr>
          <w:p w:rsidR="001E404F" w:rsidRDefault="001E404F" w:rsidP="006B7433">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1E404F" w:rsidRPr="007A7238" w:rsidTr="006B7433">
        <w:trPr>
          <w:trHeight w:val="230"/>
        </w:trPr>
        <w:tc>
          <w:tcPr>
            <w:tcW w:w="1927" w:type="dxa"/>
            <w:tcBorders>
              <w:left w:val="single" w:sz="1" w:space="0" w:color="000000"/>
              <w:bottom w:val="single" w:sz="1" w:space="0" w:color="000000"/>
            </w:tcBorders>
            <w:vAlign w:val="center"/>
          </w:tcPr>
          <w:p w:rsidR="001E404F" w:rsidRPr="007A7238" w:rsidRDefault="001E404F" w:rsidP="006B7433">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14/10/2016</w:t>
            </w:r>
          </w:p>
        </w:tc>
        <w:tc>
          <w:tcPr>
            <w:tcW w:w="1049" w:type="dxa"/>
            <w:tcBorders>
              <w:left w:val="single" w:sz="1" w:space="0" w:color="000000"/>
              <w:bottom w:val="single" w:sz="1" w:space="0" w:color="000000"/>
            </w:tcBorders>
            <w:vAlign w:val="center"/>
          </w:tcPr>
          <w:p w:rsidR="001E404F" w:rsidRPr="007A7238" w:rsidRDefault="001E404F" w:rsidP="006B7433">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1.0</w:t>
            </w:r>
          </w:p>
        </w:tc>
        <w:tc>
          <w:tcPr>
            <w:tcW w:w="4251" w:type="dxa"/>
            <w:tcBorders>
              <w:left w:val="single" w:sz="1" w:space="0" w:color="000000"/>
              <w:bottom w:val="single" w:sz="1" w:space="0" w:color="000000"/>
            </w:tcBorders>
            <w:vAlign w:val="center"/>
          </w:tcPr>
          <w:p w:rsidR="001E404F" w:rsidRPr="007A7238" w:rsidRDefault="001E404F" w:rsidP="006B7433">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della sezione “scenario”, aggiornamento della sezione “requisiti funzionali”, correzione di errori sintattici</w:t>
            </w:r>
          </w:p>
        </w:tc>
        <w:tc>
          <w:tcPr>
            <w:tcW w:w="2410" w:type="dxa"/>
            <w:tcBorders>
              <w:left w:val="single" w:sz="1" w:space="0" w:color="000000"/>
              <w:bottom w:val="single" w:sz="1" w:space="0" w:color="000000"/>
              <w:right w:val="single" w:sz="1" w:space="0" w:color="000000"/>
            </w:tcBorders>
            <w:vAlign w:val="center"/>
          </w:tcPr>
          <w:p w:rsidR="001E404F" w:rsidRPr="007A7238" w:rsidRDefault="001E404F" w:rsidP="006B7433">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 Carmine D’Alessandro</w:t>
            </w:r>
          </w:p>
        </w:tc>
      </w:tr>
    </w:tbl>
    <w:p w:rsidR="001E404F" w:rsidRDefault="001E404F"/>
    <w:p w:rsidR="001E404F" w:rsidRDefault="001E404F"/>
    <w:p w:rsidR="001E404F" w:rsidRDefault="001E404F"/>
    <w:p w:rsidR="001E404F" w:rsidRDefault="001E404F"/>
    <w:p w:rsidR="0031555A" w:rsidRDefault="008944AE">
      <w:r w:rsidRPr="008944AE">
        <w:rPr>
          <w:noProof/>
          <w:lang w:eastAsia="it-IT"/>
        </w:rPr>
        <mc:AlternateContent>
          <mc:Choice Requires="wps">
            <w:drawing>
              <wp:anchor distT="0" distB="0" distL="114300" distR="114300" simplePos="0" relativeHeight="251665408" behindDoc="0" locked="0" layoutInCell="1" allowOverlap="1" wp14:anchorId="67417A22" wp14:editId="55F75E90">
                <wp:simplePos x="0" y="0"/>
                <wp:positionH relativeFrom="page">
                  <wp:align>center</wp:align>
                </wp:positionH>
                <wp:positionV relativeFrom="paragraph">
                  <wp:posOffset>8642350</wp:posOffset>
                </wp:positionV>
                <wp:extent cx="124777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1247775" cy="254441"/>
                        </a:xfrm>
                        <a:prstGeom prst="rect">
                          <a:avLst/>
                        </a:prstGeom>
                        <a:noFill/>
                        <a:ln>
                          <a:noFill/>
                        </a:ln>
                        <a:effectLst/>
                      </wps:spPr>
                      <wps:txbx>
                        <w:txbxContent>
                          <w:p w:rsidR="008944AE" w:rsidRPr="00DE28A0" w:rsidRDefault="00DE28A0" w:rsidP="008944AE">
                            <w:pPr>
                              <w:rPr>
                                <w:rFonts w:ascii="Britannic Bold" w:hAnsi="Britannic Bold"/>
                                <w:sz w:val="24"/>
                                <w:szCs w:val="24"/>
                              </w:rPr>
                            </w:pPr>
                            <w:r w:rsidRPr="00DE28A0">
                              <w:rPr>
                                <w:rFonts w:ascii="Britannic Bold" w:eastAsia="Lucida Sans Unicode" w:hAnsi="Britannic Bold" w:cs="Times New Roman"/>
                                <w:b/>
                                <w:color w:val="2E74B5"/>
                                <w:kern w:val="1"/>
                                <w:sz w:val="24"/>
                                <w:szCs w:val="24"/>
                              </w:rPr>
                              <w:t>14</w:t>
                            </w:r>
                            <w:r w:rsidR="009D1E1B" w:rsidRPr="00DE28A0">
                              <w:rPr>
                                <w:rFonts w:ascii="Britannic Bold" w:eastAsia="Lucida Sans Unicode" w:hAnsi="Britannic Bold" w:cs="Times New Roman"/>
                                <w:b/>
                                <w:color w:val="2E74B5"/>
                                <w:kern w:val="1"/>
                                <w:sz w:val="24"/>
                                <w:szCs w:val="24"/>
                              </w:rPr>
                              <w:t>/10/2016</w:t>
                            </w:r>
                          </w:p>
                          <w:p w:rsidR="00DE28A0" w:rsidRDefault="00DE28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17A22" id="Casella di testo 7" o:spid="_x0000_s1029" type="#_x0000_t202" style="position:absolute;margin-left:0;margin-top:680.5pt;width:98.25pt;height:20.05pt;z-index:25166540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" filled="f" stroked="f">
                <v:textbox>
                  <w:txbxContent>
                    <w:p w:rsidR="008944AE" w:rsidRPr="00DE28A0" w:rsidRDefault="00DE28A0" w:rsidP="008944AE">
                      <w:pPr>
                        <w:rPr>
                          <w:rFonts w:ascii="Britannic Bold" w:hAnsi="Britannic Bold"/>
                          <w:sz w:val="24"/>
                          <w:szCs w:val="24"/>
                        </w:rPr>
                      </w:pPr>
                      <w:r w:rsidRPr="00DE28A0">
                        <w:rPr>
                          <w:rFonts w:ascii="Britannic Bold" w:eastAsia="Lucida Sans Unicode" w:hAnsi="Britannic Bold" w:cs="Times New Roman"/>
                          <w:b/>
                          <w:color w:val="2E74B5"/>
                          <w:kern w:val="1"/>
                          <w:sz w:val="24"/>
                          <w:szCs w:val="24"/>
                        </w:rPr>
                        <w:t>14</w:t>
                      </w:r>
                      <w:r w:rsidR="009D1E1B" w:rsidRPr="00DE28A0">
                        <w:rPr>
                          <w:rFonts w:ascii="Britannic Bold" w:eastAsia="Lucida Sans Unicode" w:hAnsi="Britannic Bold" w:cs="Times New Roman"/>
                          <w:b/>
                          <w:color w:val="2E74B5"/>
                          <w:kern w:val="1"/>
                          <w:sz w:val="24"/>
                          <w:szCs w:val="24"/>
                        </w:rPr>
                        <w:t>/10/2016</w:t>
                      </w:r>
                    </w:p>
                    <w:p w:rsidR="00DE28A0" w:rsidRDefault="00DE28A0"/>
                  </w:txbxContent>
                </v:textbox>
                <w10:wrap anchorx="page"/>
              </v:shape>
            </w:pict>
          </mc:Fallback>
        </mc:AlternateContent>
      </w:r>
      <w:r w:rsidR="0031555A">
        <w:br w:type="page"/>
      </w:r>
    </w:p>
    <w:sdt>
      <w:sdtPr>
        <w:rPr>
          <w:rFonts w:asciiTheme="minorHAnsi" w:eastAsiaTheme="minorHAnsi" w:hAnsiTheme="minorHAnsi" w:cstheme="minorBidi"/>
          <w:color w:val="auto"/>
          <w:sz w:val="22"/>
          <w:szCs w:val="22"/>
          <w:lang w:eastAsia="en-US"/>
        </w:rPr>
        <w:id w:val="1520977552"/>
        <w:docPartObj>
          <w:docPartGallery w:val="Table of Contents"/>
          <w:docPartUnique/>
        </w:docPartObj>
      </w:sdtPr>
      <w:sdtEndPr>
        <w:rPr>
          <w:b/>
          <w:bCs/>
        </w:rPr>
      </w:sdtEndPr>
      <w:sdtContent>
        <w:p w:rsidR="00F06F3A" w:rsidRDefault="00F06F3A">
          <w:pPr>
            <w:pStyle w:val="Titolosommario"/>
          </w:pPr>
        </w:p>
        <w:p w:rsidR="00F06F3A" w:rsidRDefault="00F06F3A">
          <w:pPr>
            <w:pStyle w:val="Titolosommario"/>
          </w:pPr>
        </w:p>
        <w:p w:rsidR="00BC5BCE" w:rsidRDefault="00BC5BCE">
          <w:pPr>
            <w:pStyle w:val="Titolosommario"/>
          </w:pPr>
          <w:r>
            <w:t>Sommario</w:t>
          </w:r>
        </w:p>
        <w:p w:rsidR="001E404F" w:rsidRDefault="00BC5BCE">
          <w:pPr>
            <w:pStyle w:val="Sommario3"/>
            <w:tabs>
              <w:tab w:val="right" w:leader="dot" w:pos="9676"/>
            </w:tabs>
            <w:rPr>
              <w:rFonts w:cstheme="minorBidi"/>
              <w:noProof/>
            </w:rPr>
          </w:pPr>
          <w:r>
            <w:fldChar w:fldCharType="begin"/>
          </w:r>
          <w:r>
            <w:instrText xml:space="preserve"> TOC \o "1-3" \h \z \u </w:instrText>
          </w:r>
          <w:r>
            <w:fldChar w:fldCharType="separate"/>
          </w:r>
          <w:hyperlink w:anchor="_Toc464212967" w:history="1">
            <w:r w:rsidR="001E404F" w:rsidRPr="003D6D85">
              <w:rPr>
                <w:rStyle w:val="Collegamentoipertestuale"/>
                <w:rFonts w:cstheme="minorHAnsi"/>
                <w:noProof/>
              </w:rPr>
              <w:t>PARTECIPANTI</w:t>
            </w:r>
            <w:r w:rsidR="001E404F">
              <w:rPr>
                <w:noProof/>
                <w:webHidden/>
              </w:rPr>
              <w:tab/>
            </w:r>
            <w:r w:rsidR="001E404F">
              <w:rPr>
                <w:noProof/>
                <w:webHidden/>
              </w:rPr>
              <w:fldChar w:fldCharType="begin"/>
            </w:r>
            <w:r w:rsidR="001E404F">
              <w:rPr>
                <w:noProof/>
                <w:webHidden/>
              </w:rPr>
              <w:instrText xml:space="preserve"> PAGEREF _Toc464212967 \h </w:instrText>
            </w:r>
            <w:r w:rsidR="001E404F">
              <w:rPr>
                <w:noProof/>
                <w:webHidden/>
              </w:rPr>
            </w:r>
            <w:r w:rsidR="001E404F">
              <w:rPr>
                <w:noProof/>
                <w:webHidden/>
              </w:rPr>
              <w:fldChar w:fldCharType="separate"/>
            </w:r>
            <w:r w:rsidR="001E404F">
              <w:rPr>
                <w:noProof/>
                <w:webHidden/>
              </w:rPr>
              <w:t>2</w:t>
            </w:r>
            <w:r w:rsidR="001E404F">
              <w:rPr>
                <w:noProof/>
                <w:webHidden/>
              </w:rPr>
              <w:fldChar w:fldCharType="end"/>
            </w:r>
          </w:hyperlink>
        </w:p>
        <w:p w:rsidR="001E404F" w:rsidRDefault="001E404F">
          <w:pPr>
            <w:pStyle w:val="Sommario3"/>
            <w:tabs>
              <w:tab w:val="right" w:leader="dot" w:pos="9676"/>
            </w:tabs>
            <w:rPr>
              <w:rFonts w:cstheme="minorBidi"/>
              <w:noProof/>
            </w:rPr>
          </w:pPr>
          <w:hyperlink w:anchor="_Toc464212968" w:history="1">
            <w:r w:rsidRPr="003D6D85">
              <w:rPr>
                <w:rStyle w:val="Collegamentoipertestuale"/>
                <w:rFonts w:cstheme="minorHAnsi"/>
                <w:noProof/>
              </w:rPr>
              <w:t>REVISION HISTORY</w:t>
            </w:r>
            <w:r>
              <w:rPr>
                <w:noProof/>
                <w:webHidden/>
              </w:rPr>
              <w:tab/>
            </w:r>
            <w:r>
              <w:rPr>
                <w:noProof/>
                <w:webHidden/>
              </w:rPr>
              <w:fldChar w:fldCharType="begin"/>
            </w:r>
            <w:r>
              <w:rPr>
                <w:noProof/>
                <w:webHidden/>
              </w:rPr>
              <w:instrText xml:space="preserve"> PAGEREF _Toc464212968 \h </w:instrText>
            </w:r>
            <w:r>
              <w:rPr>
                <w:noProof/>
                <w:webHidden/>
              </w:rPr>
            </w:r>
            <w:r>
              <w:rPr>
                <w:noProof/>
                <w:webHidden/>
              </w:rPr>
              <w:fldChar w:fldCharType="separate"/>
            </w:r>
            <w:r>
              <w:rPr>
                <w:noProof/>
                <w:webHidden/>
              </w:rPr>
              <w:t>2</w:t>
            </w:r>
            <w:r>
              <w:rPr>
                <w:noProof/>
                <w:webHidden/>
              </w:rPr>
              <w:fldChar w:fldCharType="end"/>
            </w:r>
          </w:hyperlink>
        </w:p>
        <w:p w:rsidR="001E404F" w:rsidRDefault="001E404F">
          <w:pPr>
            <w:pStyle w:val="Sommario3"/>
            <w:tabs>
              <w:tab w:val="right" w:leader="dot" w:pos="9676"/>
            </w:tabs>
            <w:rPr>
              <w:rFonts w:cstheme="minorBidi"/>
              <w:noProof/>
            </w:rPr>
          </w:pPr>
          <w:hyperlink w:anchor="_Toc464212969" w:history="1">
            <w:r w:rsidRPr="003D6D85">
              <w:rPr>
                <w:rStyle w:val="Collegamentoipertestuale"/>
                <w:rFonts w:cstheme="minorHAnsi"/>
                <w:noProof/>
              </w:rPr>
              <w:t>DESCRIZIONE</w:t>
            </w:r>
            <w:r>
              <w:rPr>
                <w:noProof/>
                <w:webHidden/>
              </w:rPr>
              <w:tab/>
            </w:r>
            <w:r>
              <w:rPr>
                <w:noProof/>
                <w:webHidden/>
              </w:rPr>
              <w:fldChar w:fldCharType="begin"/>
            </w:r>
            <w:r>
              <w:rPr>
                <w:noProof/>
                <w:webHidden/>
              </w:rPr>
              <w:instrText xml:space="preserve"> PAGEREF _Toc464212969 \h </w:instrText>
            </w:r>
            <w:r>
              <w:rPr>
                <w:noProof/>
                <w:webHidden/>
              </w:rPr>
            </w:r>
            <w:r>
              <w:rPr>
                <w:noProof/>
                <w:webHidden/>
              </w:rPr>
              <w:fldChar w:fldCharType="separate"/>
            </w:r>
            <w:r>
              <w:rPr>
                <w:noProof/>
                <w:webHidden/>
              </w:rPr>
              <w:t>4</w:t>
            </w:r>
            <w:r>
              <w:rPr>
                <w:noProof/>
                <w:webHidden/>
              </w:rPr>
              <w:fldChar w:fldCharType="end"/>
            </w:r>
          </w:hyperlink>
        </w:p>
        <w:p w:rsidR="001E404F" w:rsidRDefault="001E404F">
          <w:pPr>
            <w:pStyle w:val="Sommario3"/>
            <w:tabs>
              <w:tab w:val="right" w:leader="dot" w:pos="9676"/>
            </w:tabs>
            <w:rPr>
              <w:rFonts w:cstheme="minorBidi"/>
              <w:noProof/>
            </w:rPr>
          </w:pPr>
          <w:hyperlink w:anchor="_Toc464212970" w:history="1">
            <w:r w:rsidRPr="003D6D85">
              <w:rPr>
                <w:rStyle w:val="Collegamentoipertestuale"/>
                <w:rFonts w:cstheme="minorHAnsi"/>
                <w:noProof/>
              </w:rPr>
              <w:t>OBIETTIVI</w:t>
            </w:r>
            <w:r>
              <w:rPr>
                <w:noProof/>
                <w:webHidden/>
              </w:rPr>
              <w:tab/>
            </w:r>
            <w:r>
              <w:rPr>
                <w:noProof/>
                <w:webHidden/>
              </w:rPr>
              <w:fldChar w:fldCharType="begin"/>
            </w:r>
            <w:r>
              <w:rPr>
                <w:noProof/>
                <w:webHidden/>
              </w:rPr>
              <w:instrText xml:space="preserve"> PAGEREF _Toc464212970 \h </w:instrText>
            </w:r>
            <w:r>
              <w:rPr>
                <w:noProof/>
                <w:webHidden/>
              </w:rPr>
            </w:r>
            <w:r>
              <w:rPr>
                <w:noProof/>
                <w:webHidden/>
              </w:rPr>
              <w:fldChar w:fldCharType="separate"/>
            </w:r>
            <w:r>
              <w:rPr>
                <w:noProof/>
                <w:webHidden/>
              </w:rPr>
              <w:t>4</w:t>
            </w:r>
            <w:r>
              <w:rPr>
                <w:noProof/>
                <w:webHidden/>
              </w:rPr>
              <w:fldChar w:fldCharType="end"/>
            </w:r>
          </w:hyperlink>
        </w:p>
        <w:p w:rsidR="001E404F" w:rsidRDefault="001E404F">
          <w:pPr>
            <w:pStyle w:val="Sommario3"/>
            <w:tabs>
              <w:tab w:val="right" w:leader="dot" w:pos="9676"/>
            </w:tabs>
            <w:rPr>
              <w:rFonts w:cstheme="minorBidi"/>
              <w:noProof/>
            </w:rPr>
          </w:pPr>
          <w:hyperlink w:anchor="_Toc464212971" w:history="1">
            <w:r w:rsidRPr="003D6D85">
              <w:rPr>
                <w:rStyle w:val="Collegamentoipertestuale"/>
                <w:rFonts w:cstheme="minorHAnsi"/>
                <w:noProof/>
              </w:rPr>
              <w:t>SCENARI</w:t>
            </w:r>
            <w:r>
              <w:rPr>
                <w:noProof/>
                <w:webHidden/>
              </w:rPr>
              <w:tab/>
            </w:r>
            <w:r>
              <w:rPr>
                <w:noProof/>
                <w:webHidden/>
              </w:rPr>
              <w:fldChar w:fldCharType="begin"/>
            </w:r>
            <w:r>
              <w:rPr>
                <w:noProof/>
                <w:webHidden/>
              </w:rPr>
              <w:instrText xml:space="preserve"> PAGEREF _Toc464212971 \h </w:instrText>
            </w:r>
            <w:r>
              <w:rPr>
                <w:noProof/>
                <w:webHidden/>
              </w:rPr>
            </w:r>
            <w:r>
              <w:rPr>
                <w:noProof/>
                <w:webHidden/>
              </w:rPr>
              <w:fldChar w:fldCharType="separate"/>
            </w:r>
            <w:r>
              <w:rPr>
                <w:noProof/>
                <w:webHidden/>
              </w:rPr>
              <w:t>4</w:t>
            </w:r>
            <w:r>
              <w:rPr>
                <w:noProof/>
                <w:webHidden/>
              </w:rPr>
              <w:fldChar w:fldCharType="end"/>
            </w:r>
          </w:hyperlink>
        </w:p>
        <w:p w:rsidR="001E404F" w:rsidRDefault="001E404F">
          <w:pPr>
            <w:pStyle w:val="Sommario3"/>
            <w:tabs>
              <w:tab w:val="right" w:leader="dot" w:pos="9676"/>
            </w:tabs>
            <w:rPr>
              <w:rFonts w:cstheme="minorBidi"/>
              <w:noProof/>
            </w:rPr>
          </w:pPr>
          <w:hyperlink w:anchor="_Toc464212972" w:history="1">
            <w:r w:rsidRPr="003D6D85">
              <w:rPr>
                <w:rStyle w:val="Collegamentoipertestuale"/>
                <w:rFonts w:cstheme="minorHAnsi"/>
                <w:noProof/>
              </w:rPr>
              <w:t>REQUISITI FUNZIONALI</w:t>
            </w:r>
            <w:r>
              <w:rPr>
                <w:noProof/>
                <w:webHidden/>
              </w:rPr>
              <w:tab/>
            </w:r>
            <w:r>
              <w:rPr>
                <w:noProof/>
                <w:webHidden/>
              </w:rPr>
              <w:fldChar w:fldCharType="begin"/>
            </w:r>
            <w:r>
              <w:rPr>
                <w:noProof/>
                <w:webHidden/>
              </w:rPr>
              <w:instrText xml:space="preserve"> PAGEREF _Toc464212972 \h </w:instrText>
            </w:r>
            <w:r>
              <w:rPr>
                <w:noProof/>
                <w:webHidden/>
              </w:rPr>
            </w:r>
            <w:r>
              <w:rPr>
                <w:noProof/>
                <w:webHidden/>
              </w:rPr>
              <w:fldChar w:fldCharType="separate"/>
            </w:r>
            <w:r>
              <w:rPr>
                <w:noProof/>
                <w:webHidden/>
              </w:rPr>
              <w:t>5</w:t>
            </w:r>
            <w:r>
              <w:rPr>
                <w:noProof/>
                <w:webHidden/>
              </w:rPr>
              <w:fldChar w:fldCharType="end"/>
            </w:r>
          </w:hyperlink>
        </w:p>
        <w:p w:rsidR="001E404F" w:rsidRDefault="001E404F">
          <w:pPr>
            <w:pStyle w:val="Sommario3"/>
            <w:tabs>
              <w:tab w:val="right" w:leader="dot" w:pos="9676"/>
            </w:tabs>
            <w:rPr>
              <w:rFonts w:cstheme="minorBidi"/>
              <w:noProof/>
            </w:rPr>
          </w:pPr>
          <w:hyperlink w:anchor="_Toc464212973" w:history="1">
            <w:r w:rsidRPr="003D6D85">
              <w:rPr>
                <w:rStyle w:val="Collegamentoipertestuale"/>
                <w:rFonts w:cstheme="minorHAnsi"/>
                <w:noProof/>
              </w:rPr>
              <w:t>REQUISITI NON FUNZIONALI</w:t>
            </w:r>
            <w:r>
              <w:rPr>
                <w:noProof/>
                <w:webHidden/>
              </w:rPr>
              <w:tab/>
            </w:r>
            <w:r>
              <w:rPr>
                <w:noProof/>
                <w:webHidden/>
              </w:rPr>
              <w:fldChar w:fldCharType="begin"/>
            </w:r>
            <w:r>
              <w:rPr>
                <w:noProof/>
                <w:webHidden/>
              </w:rPr>
              <w:instrText xml:space="preserve"> PAGEREF _Toc464212973 \h </w:instrText>
            </w:r>
            <w:r>
              <w:rPr>
                <w:noProof/>
                <w:webHidden/>
              </w:rPr>
            </w:r>
            <w:r>
              <w:rPr>
                <w:noProof/>
                <w:webHidden/>
              </w:rPr>
              <w:fldChar w:fldCharType="separate"/>
            </w:r>
            <w:r>
              <w:rPr>
                <w:noProof/>
                <w:webHidden/>
              </w:rPr>
              <w:t>6</w:t>
            </w:r>
            <w:r>
              <w:rPr>
                <w:noProof/>
                <w:webHidden/>
              </w:rPr>
              <w:fldChar w:fldCharType="end"/>
            </w:r>
          </w:hyperlink>
        </w:p>
        <w:p w:rsidR="001E404F" w:rsidRDefault="001E404F">
          <w:pPr>
            <w:pStyle w:val="Sommario3"/>
            <w:tabs>
              <w:tab w:val="right" w:leader="dot" w:pos="9676"/>
            </w:tabs>
            <w:rPr>
              <w:rFonts w:cstheme="minorBidi"/>
              <w:noProof/>
            </w:rPr>
          </w:pPr>
          <w:hyperlink w:anchor="_Toc464212974" w:history="1">
            <w:r w:rsidRPr="003D6D85">
              <w:rPr>
                <w:rStyle w:val="Collegamentoipertestuale"/>
                <w:rFonts w:cstheme="minorHAnsi"/>
                <w:noProof/>
              </w:rPr>
              <w:t>AMBIENTE DI DESTINAZIONE</w:t>
            </w:r>
            <w:r>
              <w:rPr>
                <w:noProof/>
                <w:webHidden/>
              </w:rPr>
              <w:tab/>
            </w:r>
            <w:r>
              <w:rPr>
                <w:noProof/>
                <w:webHidden/>
              </w:rPr>
              <w:fldChar w:fldCharType="begin"/>
            </w:r>
            <w:r>
              <w:rPr>
                <w:noProof/>
                <w:webHidden/>
              </w:rPr>
              <w:instrText xml:space="preserve"> PAGEREF _Toc464212974 \h </w:instrText>
            </w:r>
            <w:r>
              <w:rPr>
                <w:noProof/>
                <w:webHidden/>
              </w:rPr>
            </w:r>
            <w:r>
              <w:rPr>
                <w:noProof/>
                <w:webHidden/>
              </w:rPr>
              <w:fldChar w:fldCharType="separate"/>
            </w:r>
            <w:r>
              <w:rPr>
                <w:noProof/>
                <w:webHidden/>
              </w:rPr>
              <w:t>7</w:t>
            </w:r>
            <w:r>
              <w:rPr>
                <w:noProof/>
                <w:webHidden/>
              </w:rPr>
              <w:fldChar w:fldCharType="end"/>
            </w:r>
          </w:hyperlink>
        </w:p>
        <w:p w:rsidR="00BC5BCE" w:rsidRDefault="00BC5BCE">
          <w:r>
            <w:rPr>
              <w:b/>
              <w:bCs/>
            </w:rPr>
            <w:fldChar w:fldCharType="end"/>
          </w:r>
        </w:p>
      </w:sdtContent>
    </w:sdt>
    <w:p w:rsidR="00BC5BCE" w:rsidRDefault="00BC5BCE" w:rsidP="00BC5BCE">
      <w:pPr>
        <w:pStyle w:val="Titolo3"/>
      </w:pPr>
    </w:p>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7A7238" w:rsidRPr="00BC5BCE" w:rsidRDefault="007A7238" w:rsidP="00BC5BCE"/>
    <w:p w:rsidR="00BC5BCE" w:rsidRPr="007A7238" w:rsidRDefault="00BC5BCE" w:rsidP="00BC5BCE">
      <w:pPr>
        <w:pStyle w:val="Titolo3"/>
        <w:rPr>
          <w:rFonts w:asciiTheme="minorHAnsi" w:hAnsiTheme="minorHAnsi" w:cstheme="minorHAnsi"/>
        </w:rPr>
      </w:pPr>
      <w:bookmarkStart w:id="2" w:name="_Toc464212969"/>
      <w:r w:rsidRPr="007A7238">
        <w:rPr>
          <w:rFonts w:asciiTheme="minorHAnsi" w:hAnsiTheme="minorHAnsi" w:cstheme="minorHAnsi"/>
        </w:rPr>
        <w:t>DESCRIZIONE</w:t>
      </w:r>
      <w:bookmarkEnd w:id="2"/>
      <w:r w:rsidRPr="007A7238">
        <w:rPr>
          <w:rFonts w:asciiTheme="minorHAnsi" w:hAnsiTheme="minorHAnsi" w:cstheme="minorHAnsi"/>
        </w:rPr>
        <w:tab/>
      </w:r>
    </w:p>
    <w:p w:rsidR="00BC5BCE" w:rsidRPr="007A7238" w:rsidRDefault="00BC5BCE" w:rsidP="00BC5BCE">
      <w:pPr>
        <w:rPr>
          <w:rFonts w:cstheme="minorHAnsi"/>
          <w:sz w:val="24"/>
          <w:szCs w:val="24"/>
        </w:rPr>
      </w:pPr>
    </w:p>
    <w:p w:rsidR="00BC5BCE" w:rsidRPr="007A7238" w:rsidRDefault="00A77599" w:rsidP="00BC5BCE">
      <w:pPr>
        <w:widowControl w:val="0"/>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Un fioraio ha deciso, per far fronte alla crescente richiesta di prodotti, di gestire il proprio negozio attraverso un sito di e-commerce. Cercando di emulare lo spirito di “Amazon”, ha richiesto la creazione di “Fiorazon”. “Fiorazon” permette al cliente di compiere ordini, specializzati in fiori, di ogni tipo e per ogni occasione. Per facilitare la vita al cliente, deve essere molto semplice e immediato. Tale sito dev’essere in grado di ampliare la fama del fioraio, in maniera tale da ampliare le sue entrate. Inoltre, la presenza di un “negozio virtuale”, permette un ammontare di costi e spese inferiore rispetto la gestione di un negozio fisico. Il client, per acquistare, deve avere un account e quindi registrarsi.</w:t>
      </w:r>
    </w:p>
    <w:p w:rsidR="00BC5BCE" w:rsidRPr="007A7238" w:rsidRDefault="00BC5BCE" w:rsidP="00BC5BCE">
      <w:pPr>
        <w:rPr>
          <w:rFonts w:cstheme="minorHAnsi"/>
          <w:sz w:val="24"/>
          <w:szCs w:val="24"/>
        </w:rPr>
      </w:pPr>
    </w:p>
    <w:p w:rsidR="00BC5BCE" w:rsidRPr="007A7238" w:rsidRDefault="00BC5BCE" w:rsidP="00BC5BCE">
      <w:pPr>
        <w:pStyle w:val="Titolo3"/>
        <w:rPr>
          <w:rFonts w:asciiTheme="minorHAnsi" w:hAnsiTheme="minorHAnsi" w:cstheme="minorHAnsi"/>
        </w:rPr>
      </w:pPr>
      <w:bookmarkStart w:id="3" w:name="_Toc464212970"/>
      <w:r w:rsidRPr="007A7238">
        <w:rPr>
          <w:rFonts w:asciiTheme="minorHAnsi" w:hAnsiTheme="minorHAnsi" w:cstheme="minorHAnsi"/>
        </w:rPr>
        <w:t>OBIETTIVI</w:t>
      </w:r>
      <w:bookmarkEnd w:id="3"/>
    </w:p>
    <w:p w:rsidR="00BC5BCE" w:rsidRPr="007A7238" w:rsidRDefault="00BC5BCE" w:rsidP="00BC5BCE">
      <w:pPr>
        <w:pStyle w:val="Titolo3"/>
        <w:rPr>
          <w:rFonts w:asciiTheme="minorHAnsi" w:hAnsiTheme="minorHAnsi" w:cstheme="minorHAnsi"/>
        </w:rPr>
      </w:pPr>
    </w:p>
    <w:p w:rsidR="00BC5BCE" w:rsidRPr="007A7238" w:rsidRDefault="00BC5BCE" w:rsidP="00BC5BCE">
      <w:pPr>
        <w:pStyle w:val="Paragrafoelenco"/>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una finestra per ottenere informazioni sul catalogo dei fiori presenti in magazzino;</w:t>
      </w:r>
    </w:p>
    <w:p w:rsidR="00BC5BCE" w:rsidRPr="007A7238" w:rsidRDefault="00BC5BCE" w:rsidP="00BC5BCE">
      <w:pPr>
        <w:pStyle w:val="Paragrafoelenco"/>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una finestra per ottenere i contatti del fioraio, in maniera tale da avere maggior interazione venditore-cliente;</w:t>
      </w:r>
    </w:p>
    <w:p w:rsidR="00BC5BCE" w:rsidRPr="007A7238" w:rsidRDefault="00BC5BCE" w:rsidP="00BC5BCE">
      <w:pPr>
        <w:pStyle w:val="Paragrafoelenco"/>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una finestra per far visualizzare i costi dei fiori e la quantità</w:t>
      </w:r>
      <w:r w:rsidR="00B45E82" w:rsidRPr="007A7238">
        <w:rPr>
          <w:rFonts w:asciiTheme="minorHAnsi" w:hAnsiTheme="minorHAnsi" w:cstheme="minorHAnsi"/>
          <w:sz w:val="24"/>
          <w:szCs w:val="24"/>
        </w:rPr>
        <w:t xml:space="preserve"> disponibile</w:t>
      </w:r>
      <w:r w:rsidRPr="007A7238">
        <w:rPr>
          <w:rFonts w:asciiTheme="minorHAnsi" w:hAnsiTheme="minorHAnsi" w:cstheme="minorHAnsi"/>
          <w:sz w:val="24"/>
          <w:szCs w:val="24"/>
        </w:rPr>
        <w:t>;</w:t>
      </w:r>
    </w:p>
    <w:p w:rsidR="00BC5BCE" w:rsidRPr="007A7238" w:rsidRDefault="00BC5BCE" w:rsidP="00BC5BCE">
      <w:pPr>
        <w:pStyle w:val="Paragrafoelenco"/>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un’infrastruttura che permette al cliente di registrarsi;</w:t>
      </w:r>
    </w:p>
    <w:p w:rsidR="00BC5BCE" w:rsidRPr="007A7238" w:rsidRDefault="00BC5BCE" w:rsidP="00BC5BCE">
      <w:pPr>
        <w:pStyle w:val="Paragrafoelenco"/>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w:t>
      </w:r>
      <w:r w:rsidR="00B45E82" w:rsidRPr="007A7238">
        <w:rPr>
          <w:rFonts w:asciiTheme="minorHAnsi" w:hAnsiTheme="minorHAnsi" w:cstheme="minorHAnsi"/>
          <w:sz w:val="24"/>
          <w:szCs w:val="24"/>
        </w:rPr>
        <w:t>’infrastruttura che permette di gestire un carrello</w:t>
      </w:r>
      <w:r w:rsidRPr="007A7238">
        <w:rPr>
          <w:rFonts w:asciiTheme="minorHAnsi" w:hAnsiTheme="minorHAnsi" w:cstheme="minorHAnsi"/>
          <w:sz w:val="24"/>
          <w:szCs w:val="24"/>
        </w:rPr>
        <w:t>;</w:t>
      </w:r>
    </w:p>
    <w:p w:rsidR="00BC5BCE" w:rsidRPr="007A7238" w:rsidRDefault="00BC5BCE" w:rsidP="00BC5BCE">
      <w:pPr>
        <w:pStyle w:val="Paragrafoelenco"/>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un’infrastrutt</w:t>
      </w:r>
      <w:r w:rsidR="00447350">
        <w:rPr>
          <w:rFonts w:asciiTheme="minorHAnsi" w:hAnsiTheme="minorHAnsi" w:cstheme="minorHAnsi"/>
          <w:sz w:val="24"/>
          <w:szCs w:val="24"/>
        </w:rPr>
        <w:t>ura che permette di procedere all’acquisto</w:t>
      </w:r>
      <w:r w:rsidRPr="007A7238">
        <w:rPr>
          <w:rFonts w:asciiTheme="minorHAnsi" w:hAnsiTheme="minorHAnsi" w:cstheme="minorHAnsi"/>
          <w:sz w:val="24"/>
          <w:szCs w:val="24"/>
        </w:rPr>
        <w:t>;</w:t>
      </w:r>
    </w:p>
    <w:p w:rsidR="00BC5BCE" w:rsidRPr="007A7238" w:rsidRDefault="00BC5BCE" w:rsidP="00BC5BCE">
      <w:pPr>
        <w:pStyle w:val="Paragrafoelenco"/>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un’infrastruttura che permette al fioraio di inserire, cancellare e modificare i prodotti disponibili in magazzino</w:t>
      </w:r>
    </w:p>
    <w:p w:rsidR="00B45E82" w:rsidRPr="007A7238" w:rsidRDefault="00B45E82" w:rsidP="00B45E82">
      <w:pPr>
        <w:pStyle w:val="Paragrafoelenco"/>
        <w:rPr>
          <w:rFonts w:asciiTheme="minorHAnsi" w:hAnsiTheme="minorHAnsi" w:cstheme="minorHAnsi"/>
          <w:sz w:val="24"/>
          <w:szCs w:val="24"/>
        </w:rPr>
      </w:pPr>
    </w:p>
    <w:p w:rsidR="00B45E82" w:rsidRPr="007A7238" w:rsidRDefault="00B803B1" w:rsidP="00B45E82">
      <w:pPr>
        <w:rPr>
          <w:rFonts w:cstheme="minorHAnsi"/>
          <w:sz w:val="24"/>
          <w:szCs w:val="24"/>
        </w:rPr>
      </w:pPr>
      <w:r>
        <w:rPr>
          <w:rFonts w:cstheme="minorHAnsi"/>
          <w:sz w:val="24"/>
          <w:szCs w:val="24"/>
        </w:rPr>
        <w:t xml:space="preserve">* per infrastruttura si intende </w:t>
      </w:r>
      <w:r w:rsidR="00B45E82" w:rsidRPr="007A7238">
        <w:rPr>
          <w:rFonts w:cstheme="minorHAnsi"/>
          <w:sz w:val="24"/>
          <w:szCs w:val="24"/>
        </w:rPr>
        <w:t>una componente che permette di inserire o leggere informazioni</w:t>
      </w:r>
      <w:r w:rsidR="00447350">
        <w:rPr>
          <w:rFonts w:cstheme="minorHAnsi"/>
          <w:sz w:val="24"/>
          <w:szCs w:val="24"/>
        </w:rPr>
        <w:t>.</w:t>
      </w:r>
    </w:p>
    <w:p w:rsidR="005C7591" w:rsidRPr="007A7238" w:rsidRDefault="00B803B1" w:rsidP="007A7238">
      <w:pPr>
        <w:rPr>
          <w:rFonts w:cstheme="minorHAnsi"/>
          <w:sz w:val="24"/>
          <w:szCs w:val="24"/>
        </w:rPr>
      </w:pPr>
      <w:r>
        <w:rPr>
          <w:rFonts w:cstheme="minorHAnsi"/>
          <w:sz w:val="24"/>
          <w:szCs w:val="24"/>
        </w:rPr>
        <w:t>** per finestra si intende</w:t>
      </w:r>
      <w:r w:rsidR="00B45E82" w:rsidRPr="007A7238">
        <w:rPr>
          <w:rFonts w:cstheme="minorHAnsi"/>
          <w:sz w:val="24"/>
          <w:szCs w:val="24"/>
        </w:rPr>
        <w:t xml:space="preserve"> una componente che permette di leggere delle informazioni.</w:t>
      </w:r>
    </w:p>
    <w:p w:rsidR="005C7591" w:rsidRDefault="00447350" w:rsidP="00BC5BCE">
      <w:pPr>
        <w:pStyle w:val="Titolo3"/>
        <w:rPr>
          <w:rFonts w:asciiTheme="minorHAnsi" w:hAnsiTheme="minorHAnsi" w:cstheme="minorHAnsi"/>
        </w:rPr>
      </w:pPr>
      <w:bookmarkStart w:id="4" w:name="_Toc464212971"/>
      <w:r>
        <w:rPr>
          <w:rFonts w:asciiTheme="minorHAnsi" w:hAnsiTheme="minorHAnsi" w:cstheme="minorHAnsi"/>
        </w:rPr>
        <w:t>SCENARI</w:t>
      </w:r>
      <w:bookmarkEnd w:id="4"/>
    </w:p>
    <w:p w:rsidR="00DE28A0" w:rsidRPr="00DE28A0" w:rsidRDefault="00DE28A0" w:rsidP="00DE28A0"/>
    <w:p w:rsidR="00651884" w:rsidRPr="00DE28A0" w:rsidRDefault="00651884" w:rsidP="00651884">
      <w:pPr>
        <w:rPr>
          <w:b/>
          <w:sz w:val="24"/>
          <w:szCs w:val="24"/>
        </w:rPr>
      </w:pPr>
      <w:r w:rsidRPr="00DE28A0">
        <w:rPr>
          <w:b/>
          <w:sz w:val="24"/>
          <w:szCs w:val="24"/>
        </w:rPr>
        <w:t>Registrazione di un utente</w:t>
      </w:r>
    </w:p>
    <w:p w:rsidR="00651884" w:rsidRPr="00DE28A0" w:rsidRDefault="00651884" w:rsidP="00651884">
      <w:pPr>
        <w:rPr>
          <w:sz w:val="24"/>
          <w:szCs w:val="24"/>
        </w:rPr>
      </w:pPr>
      <w:r w:rsidRPr="00DE28A0">
        <w:rPr>
          <w:sz w:val="24"/>
          <w:szCs w:val="24"/>
        </w:rPr>
        <w:t>Un cliente che ha intenzione di acquistare dal sito deve, da una delle pagine principali del sito oppure al momento dell’acquisto, accedere alla propria area utente per autenticarsi. Nel caso in cui non abbia ancora un account può registrarsi come nuovo utente. In tal caso deve compilare un modulo online (</w:t>
      </w:r>
      <w:proofErr w:type="spellStart"/>
      <w:r w:rsidRPr="00DE28A0">
        <w:rPr>
          <w:sz w:val="24"/>
          <w:szCs w:val="24"/>
        </w:rPr>
        <w:t>form</w:t>
      </w:r>
      <w:proofErr w:type="spellEnd"/>
      <w:r w:rsidRPr="00DE28A0">
        <w:rPr>
          <w:sz w:val="24"/>
          <w:szCs w:val="24"/>
        </w:rPr>
        <w:t>) in cui inserisce i propri dati personali richiesti dal sistema al fine di completare la sua registrazione.</w:t>
      </w:r>
    </w:p>
    <w:p w:rsidR="00651884" w:rsidRPr="00DE28A0" w:rsidRDefault="00651884" w:rsidP="00651884">
      <w:pPr>
        <w:rPr>
          <w:b/>
          <w:sz w:val="24"/>
          <w:szCs w:val="24"/>
        </w:rPr>
      </w:pPr>
      <w:r w:rsidRPr="00DE28A0">
        <w:rPr>
          <w:b/>
          <w:sz w:val="24"/>
          <w:szCs w:val="24"/>
        </w:rPr>
        <w:t>Aggiungere prodotto al carrello</w:t>
      </w:r>
    </w:p>
    <w:p w:rsidR="00651884" w:rsidRPr="00DE28A0" w:rsidRDefault="00651884" w:rsidP="00651884">
      <w:pPr>
        <w:rPr>
          <w:sz w:val="24"/>
          <w:szCs w:val="24"/>
        </w:rPr>
      </w:pPr>
      <w:r w:rsidRPr="00DE28A0">
        <w:rPr>
          <w:sz w:val="24"/>
          <w:szCs w:val="24"/>
        </w:rPr>
        <w:t>Qualsiasi utente che voglia aggiungere qualcosa al carrello, nel momento in cui sfoglia il catalogo, può farlo attraverso il click sul bottone “Aggiungi al carrello”.</w:t>
      </w:r>
    </w:p>
    <w:p w:rsidR="00651884" w:rsidRPr="00DE28A0" w:rsidRDefault="00651884" w:rsidP="00651884">
      <w:pPr>
        <w:rPr>
          <w:b/>
          <w:sz w:val="24"/>
          <w:szCs w:val="24"/>
        </w:rPr>
      </w:pPr>
      <w:r w:rsidRPr="00DE28A0">
        <w:rPr>
          <w:b/>
          <w:sz w:val="24"/>
          <w:szCs w:val="24"/>
        </w:rPr>
        <w:t>Rimuovere prodotto dal carrello</w:t>
      </w:r>
    </w:p>
    <w:p w:rsidR="00651884" w:rsidRPr="00DE28A0" w:rsidRDefault="00651884" w:rsidP="00651884">
      <w:pPr>
        <w:rPr>
          <w:sz w:val="24"/>
          <w:szCs w:val="24"/>
        </w:rPr>
      </w:pPr>
      <w:r w:rsidRPr="00DE28A0">
        <w:rPr>
          <w:sz w:val="24"/>
          <w:szCs w:val="24"/>
        </w:rPr>
        <w:t>Allo stesso modo, l’utente può rimuovere un prodotto dal carrello, cliccando sul bottone “Rimuovi dal carrello” relativo al prodotto interessato.</w:t>
      </w:r>
    </w:p>
    <w:p w:rsidR="00B803B1" w:rsidRPr="00DE28A0" w:rsidRDefault="00B803B1" w:rsidP="00651884">
      <w:pPr>
        <w:rPr>
          <w:b/>
          <w:sz w:val="24"/>
          <w:szCs w:val="24"/>
        </w:rPr>
      </w:pPr>
      <w:r w:rsidRPr="00DE28A0">
        <w:rPr>
          <w:b/>
          <w:sz w:val="24"/>
          <w:szCs w:val="24"/>
        </w:rPr>
        <w:lastRenderedPageBreak/>
        <w:t>Acquisto carrello</w:t>
      </w:r>
    </w:p>
    <w:p w:rsidR="00B803B1" w:rsidRPr="00DE28A0" w:rsidRDefault="00B803B1" w:rsidP="00651884">
      <w:pPr>
        <w:rPr>
          <w:sz w:val="24"/>
          <w:szCs w:val="24"/>
        </w:rPr>
      </w:pPr>
      <w:r w:rsidRPr="00DE28A0">
        <w:rPr>
          <w:sz w:val="24"/>
          <w:szCs w:val="24"/>
        </w:rPr>
        <w:t xml:space="preserve">Nel caso in cui l’utente sia registrato (vedi “Registrazione di un utente”), l’utente può procedere all’acquisto del proprio carrello, inserendo i dati della carta di credito per il pagamento in un </w:t>
      </w:r>
      <w:proofErr w:type="spellStart"/>
      <w:r w:rsidRPr="00DE28A0">
        <w:rPr>
          <w:sz w:val="24"/>
          <w:szCs w:val="24"/>
        </w:rPr>
        <w:t>form</w:t>
      </w:r>
      <w:proofErr w:type="spellEnd"/>
      <w:r w:rsidRPr="00DE28A0">
        <w:rPr>
          <w:sz w:val="24"/>
          <w:szCs w:val="24"/>
        </w:rPr>
        <w:t>. In questa sezione, può specificare un indirizzo di spedizione diverso da quello inserito nei dati. Inoltre, può annullare l’ordine prima di effettuare il pagamento, con un apposito bottone.</w:t>
      </w:r>
    </w:p>
    <w:p w:rsidR="00B803B1" w:rsidRPr="00DE28A0" w:rsidRDefault="00B803B1" w:rsidP="00651884">
      <w:pPr>
        <w:rPr>
          <w:b/>
          <w:sz w:val="24"/>
          <w:szCs w:val="24"/>
        </w:rPr>
      </w:pPr>
      <w:r w:rsidRPr="00DE28A0">
        <w:rPr>
          <w:b/>
          <w:sz w:val="24"/>
          <w:szCs w:val="24"/>
        </w:rPr>
        <w:t>Consultare il catalogo</w:t>
      </w:r>
    </w:p>
    <w:p w:rsidR="00B803B1" w:rsidRPr="00DE28A0" w:rsidRDefault="00B803B1" w:rsidP="00651884">
      <w:pPr>
        <w:rPr>
          <w:sz w:val="24"/>
          <w:szCs w:val="24"/>
        </w:rPr>
      </w:pPr>
      <w:r w:rsidRPr="00DE28A0">
        <w:rPr>
          <w:sz w:val="24"/>
          <w:szCs w:val="24"/>
        </w:rPr>
        <w:t>Un utente qualsiasi, può sfogliare il catalogo con dei filtri per la ricerca, sulla quantità, prezzo massimo, qualità e nome di fiori.</w:t>
      </w:r>
    </w:p>
    <w:p w:rsidR="00B803B1" w:rsidRPr="00DE28A0" w:rsidRDefault="00B803B1" w:rsidP="00651884">
      <w:pPr>
        <w:rPr>
          <w:b/>
          <w:sz w:val="24"/>
          <w:szCs w:val="24"/>
        </w:rPr>
      </w:pPr>
      <w:r w:rsidRPr="00DE28A0">
        <w:rPr>
          <w:b/>
          <w:sz w:val="24"/>
          <w:szCs w:val="24"/>
        </w:rPr>
        <w:t>Accesso di un utente registrato</w:t>
      </w:r>
    </w:p>
    <w:p w:rsidR="00B803B1" w:rsidRPr="00DE28A0" w:rsidRDefault="00B803B1" w:rsidP="00651884">
      <w:pPr>
        <w:rPr>
          <w:sz w:val="24"/>
          <w:szCs w:val="24"/>
        </w:rPr>
      </w:pPr>
      <w:r w:rsidRPr="00DE28A0">
        <w:rPr>
          <w:sz w:val="24"/>
          <w:szCs w:val="24"/>
        </w:rPr>
        <w:t>Un utente può avere accesso compilando dei campi per l’autenticazione in una pagina “Accesso”. Dopo, potrà acquistare prodotti e avere accesso alla propria pagina utente, dove può modificare i propri dati e cancellare il proprio account.</w:t>
      </w:r>
    </w:p>
    <w:p w:rsidR="00B803B1" w:rsidRPr="00DE28A0" w:rsidRDefault="00B803B1" w:rsidP="00651884">
      <w:pPr>
        <w:rPr>
          <w:b/>
          <w:sz w:val="24"/>
          <w:szCs w:val="24"/>
        </w:rPr>
      </w:pPr>
      <w:r w:rsidRPr="00DE28A0">
        <w:rPr>
          <w:b/>
          <w:sz w:val="24"/>
          <w:szCs w:val="24"/>
        </w:rPr>
        <w:t>Accesso dell’amministratore</w:t>
      </w:r>
    </w:p>
    <w:p w:rsidR="00B803B1" w:rsidRPr="00DE28A0" w:rsidRDefault="00B803B1" w:rsidP="00651884">
      <w:pPr>
        <w:rPr>
          <w:sz w:val="24"/>
          <w:szCs w:val="24"/>
        </w:rPr>
      </w:pPr>
      <w:r w:rsidRPr="00DE28A0">
        <w:rPr>
          <w:sz w:val="24"/>
          <w:szCs w:val="24"/>
        </w:rPr>
        <w:t>L’amministratore può accedere alle proprio funzioni, compilando dei campi per l’autenticazione. Dopo l’autenticazione, avrà accesso ad una propria pagina utente.</w:t>
      </w:r>
    </w:p>
    <w:p w:rsidR="00B803B1" w:rsidRPr="00DE28A0" w:rsidRDefault="00B803B1" w:rsidP="00651884">
      <w:pPr>
        <w:rPr>
          <w:b/>
          <w:sz w:val="24"/>
          <w:szCs w:val="24"/>
        </w:rPr>
      </w:pPr>
      <w:r w:rsidRPr="00DE28A0">
        <w:rPr>
          <w:b/>
          <w:sz w:val="24"/>
          <w:szCs w:val="24"/>
        </w:rPr>
        <w:t>Aggiunta, modifica e rimozione di un prodotto dal catalogo</w:t>
      </w:r>
    </w:p>
    <w:p w:rsidR="00B803B1" w:rsidRPr="00DE28A0" w:rsidRDefault="00B803B1" w:rsidP="00651884">
      <w:pPr>
        <w:rPr>
          <w:sz w:val="24"/>
          <w:szCs w:val="24"/>
        </w:rPr>
      </w:pPr>
      <w:r w:rsidRPr="00DE28A0">
        <w:rPr>
          <w:sz w:val="24"/>
          <w:szCs w:val="24"/>
        </w:rPr>
        <w:t xml:space="preserve">L’amministratore può aggiungere un prodotto da una pagina, la quale contiene un </w:t>
      </w:r>
      <w:proofErr w:type="spellStart"/>
      <w:r w:rsidRPr="00DE28A0">
        <w:rPr>
          <w:sz w:val="24"/>
          <w:szCs w:val="24"/>
        </w:rPr>
        <w:t>form</w:t>
      </w:r>
      <w:proofErr w:type="spellEnd"/>
      <w:r w:rsidRPr="00DE28A0">
        <w:rPr>
          <w:sz w:val="24"/>
          <w:szCs w:val="24"/>
        </w:rPr>
        <w:t>, nel quale inserire nome e dettagli del prodotto. Inoltro, dal catalogo può rimuovere un prodotto cliccando sull’apposito bottone. Nello stesso modo, può modificarlo.</w:t>
      </w:r>
    </w:p>
    <w:p w:rsidR="00B803B1" w:rsidRDefault="00B803B1" w:rsidP="00651884"/>
    <w:p w:rsidR="00651884" w:rsidRPr="00651884" w:rsidRDefault="00651884" w:rsidP="00651884"/>
    <w:p w:rsidR="007A7238" w:rsidRDefault="007A7238" w:rsidP="007A7238"/>
    <w:p w:rsidR="007A7238" w:rsidRPr="007A7238" w:rsidRDefault="007A7238" w:rsidP="007A7238"/>
    <w:p w:rsidR="00BC5BCE" w:rsidRPr="007A7238" w:rsidRDefault="00BC5BCE" w:rsidP="00BC5BCE">
      <w:pPr>
        <w:pStyle w:val="Titolo3"/>
        <w:rPr>
          <w:rFonts w:asciiTheme="minorHAnsi" w:hAnsiTheme="minorHAnsi" w:cstheme="minorHAnsi"/>
        </w:rPr>
      </w:pPr>
      <w:bookmarkStart w:id="5" w:name="_Toc464212972"/>
      <w:r w:rsidRPr="007A7238">
        <w:rPr>
          <w:rFonts w:asciiTheme="minorHAnsi" w:hAnsiTheme="minorHAnsi" w:cstheme="minorHAnsi"/>
        </w:rPr>
        <w:t>REQUISITI FUNZIONALI</w:t>
      </w:r>
      <w:bookmarkEnd w:id="5"/>
      <w:r w:rsidRPr="007A7238">
        <w:rPr>
          <w:rFonts w:asciiTheme="minorHAnsi" w:hAnsiTheme="minorHAnsi" w:cstheme="minorHAnsi"/>
        </w:rPr>
        <w:tab/>
      </w:r>
    </w:p>
    <w:p w:rsidR="00BC5BCE" w:rsidRPr="007A7238" w:rsidRDefault="00BC5BCE" w:rsidP="00AE13E6">
      <w:pPr>
        <w:pStyle w:val="Titolo3"/>
        <w:spacing w:before="0"/>
        <w:rPr>
          <w:rFonts w:asciiTheme="minorHAnsi" w:hAnsiTheme="minorHAnsi" w:cstheme="minorHAnsi"/>
        </w:rPr>
      </w:pPr>
    </w:p>
    <w:p w:rsidR="003E0903" w:rsidRPr="007A7238" w:rsidRDefault="0035220C" w:rsidP="001C10F9">
      <w:pPr>
        <w:spacing w:after="0"/>
        <w:rPr>
          <w:rFonts w:cstheme="minorHAnsi"/>
          <w:sz w:val="24"/>
          <w:szCs w:val="24"/>
        </w:rPr>
      </w:pPr>
      <w:r w:rsidRPr="0035220C">
        <w:rPr>
          <w:rFonts w:cstheme="minorHAnsi"/>
          <w:sz w:val="24"/>
          <w:szCs w:val="24"/>
        </w:rPr>
        <w:t>Analizzando tale scenario, abbiamo individuati tre tipi di utenti: utente registrato, utente non registrato e amministratore.</w:t>
      </w:r>
    </w:p>
    <w:p w:rsidR="003E0903" w:rsidRPr="007A7238" w:rsidRDefault="003E0903" w:rsidP="001C10F9">
      <w:pPr>
        <w:spacing w:after="0"/>
        <w:rPr>
          <w:rFonts w:cstheme="minorHAnsi"/>
          <w:sz w:val="24"/>
          <w:szCs w:val="24"/>
        </w:rPr>
      </w:pPr>
      <w:r w:rsidRPr="007A7238">
        <w:rPr>
          <w:rFonts w:cstheme="minorHAnsi"/>
          <w:sz w:val="24"/>
          <w:szCs w:val="24"/>
        </w:rPr>
        <w:t>L’ utente non registrato:</w:t>
      </w:r>
    </w:p>
    <w:p w:rsidR="003E0903" w:rsidRPr="007A7238" w:rsidRDefault="003E0903" w:rsidP="001C10F9">
      <w:pPr>
        <w:spacing w:after="0"/>
        <w:rPr>
          <w:rFonts w:cstheme="minorHAnsi"/>
          <w:sz w:val="24"/>
          <w:szCs w:val="24"/>
        </w:rPr>
      </w:pPr>
    </w:p>
    <w:p w:rsidR="003E0903" w:rsidRDefault="003E0903" w:rsidP="003E0903">
      <w:pPr>
        <w:pStyle w:val="Paragrafoelenco"/>
        <w:numPr>
          <w:ilvl w:val="0"/>
          <w:numId w:val="6"/>
        </w:numPr>
        <w:spacing w:after="0"/>
        <w:rPr>
          <w:rFonts w:asciiTheme="minorHAnsi" w:hAnsiTheme="minorHAnsi" w:cstheme="minorHAnsi"/>
          <w:sz w:val="24"/>
          <w:szCs w:val="24"/>
        </w:rPr>
      </w:pPr>
      <w:r w:rsidRPr="007A7238">
        <w:rPr>
          <w:rFonts w:asciiTheme="minorHAnsi" w:hAnsiTheme="minorHAnsi" w:cstheme="minorHAnsi"/>
          <w:sz w:val="24"/>
          <w:szCs w:val="24"/>
        </w:rPr>
        <w:t>Può</w:t>
      </w:r>
      <w:r w:rsidR="0035220C">
        <w:rPr>
          <w:rFonts w:asciiTheme="minorHAnsi" w:hAnsiTheme="minorHAnsi" w:cstheme="minorHAnsi"/>
          <w:sz w:val="24"/>
          <w:szCs w:val="24"/>
        </w:rPr>
        <w:t xml:space="preserve"> consultare il catalogo dei fiori</w:t>
      </w:r>
      <w:r w:rsidRPr="007A7238">
        <w:rPr>
          <w:rFonts w:asciiTheme="minorHAnsi" w:hAnsiTheme="minorHAnsi" w:cstheme="minorHAnsi"/>
          <w:sz w:val="24"/>
          <w:szCs w:val="24"/>
        </w:rPr>
        <w:t>;</w:t>
      </w:r>
    </w:p>
    <w:p w:rsidR="0035220C" w:rsidRPr="007A7238" w:rsidRDefault="0035220C" w:rsidP="003E0903">
      <w:pPr>
        <w:pStyle w:val="Paragrafoelenco"/>
        <w:numPr>
          <w:ilvl w:val="0"/>
          <w:numId w:val="6"/>
        </w:numPr>
        <w:spacing w:after="0"/>
        <w:rPr>
          <w:rFonts w:asciiTheme="minorHAnsi" w:hAnsiTheme="minorHAnsi" w:cstheme="minorHAnsi"/>
          <w:sz w:val="24"/>
          <w:szCs w:val="24"/>
        </w:rPr>
      </w:pPr>
      <w:r>
        <w:rPr>
          <w:rFonts w:asciiTheme="minorHAnsi" w:hAnsiTheme="minorHAnsi" w:cstheme="minorHAnsi"/>
          <w:sz w:val="24"/>
          <w:szCs w:val="24"/>
        </w:rPr>
        <w:t>Può avere accesso ai contatti del fioraio;</w:t>
      </w:r>
    </w:p>
    <w:p w:rsidR="003E0903" w:rsidRPr="007A7238" w:rsidRDefault="003E0903" w:rsidP="003E0903">
      <w:pPr>
        <w:pStyle w:val="Paragrafoelenco"/>
        <w:numPr>
          <w:ilvl w:val="0"/>
          <w:numId w:val="6"/>
        </w:numPr>
        <w:spacing w:after="0"/>
        <w:rPr>
          <w:rFonts w:asciiTheme="minorHAnsi" w:hAnsiTheme="minorHAnsi" w:cstheme="minorHAnsi"/>
          <w:sz w:val="24"/>
          <w:szCs w:val="24"/>
        </w:rPr>
      </w:pPr>
      <w:r w:rsidRPr="007A7238">
        <w:rPr>
          <w:rFonts w:asciiTheme="minorHAnsi" w:hAnsiTheme="minorHAnsi" w:cstheme="minorHAnsi"/>
          <w:sz w:val="24"/>
          <w:szCs w:val="24"/>
        </w:rPr>
        <w:t>Può visionare il listino dei prezzi e le quantità disponibili;</w:t>
      </w:r>
    </w:p>
    <w:p w:rsidR="003E0903" w:rsidRDefault="0035220C" w:rsidP="003E0903">
      <w:pPr>
        <w:pStyle w:val="Paragrafoelenco"/>
        <w:numPr>
          <w:ilvl w:val="0"/>
          <w:numId w:val="6"/>
        </w:numPr>
        <w:spacing w:after="0"/>
        <w:rPr>
          <w:rFonts w:asciiTheme="minorHAnsi" w:hAnsiTheme="minorHAnsi" w:cstheme="minorHAnsi"/>
          <w:sz w:val="24"/>
          <w:szCs w:val="24"/>
        </w:rPr>
      </w:pPr>
      <w:r>
        <w:rPr>
          <w:rFonts w:asciiTheme="minorHAnsi" w:hAnsiTheme="minorHAnsi" w:cstheme="minorHAnsi"/>
          <w:sz w:val="24"/>
          <w:szCs w:val="24"/>
        </w:rPr>
        <w:t>Può iscriversi, definendo un profilo utente</w:t>
      </w:r>
      <w:r w:rsidR="003E0903" w:rsidRPr="007A7238">
        <w:rPr>
          <w:rFonts w:asciiTheme="minorHAnsi" w:hAnsiTheme="minorHAnsi" w:cstheme="minorHAnsi"/>
          <w:sz w:val="24"/>
          <w:szCs w:val="24"/>
        </w:rPr>
        <w:t>;</w:t>
      </w:r>
    </w:p>
    <w:p w:rsidR="00DE28A0" w:rsidRPr="00DE28A0" w:rsidRDefault="00DE28A0" w:rsidP="00DE28A0">
      <w:pPr>
        <w:pStyle w:val="Paragrafoelenco"/>
        <w:numPr>
          <w:ilvl w:val="0"/>
          <w:numId w:val="6"/>
        </w:numPr>
        <w:spacing w:after="0"/>
        <w:rPr>
          <w:rFonts w:cstheme="minorHAnsi"/>
          <w:sz w:val="24"/>
          <w:szCs w:val="24"/>
        </w:rPr>
      </w:pPr>
      <w:r w:rsidRPr="00DE28A0">
        <w:rPr>
          <w:rFonts w:cstheme="minorHAnsi"/>
          <w:sz w:val="24"/>
          <w:szCs w:val="24"/>
        </w:rPr>
        <w:t>Aggiungere i prodotti al carrello;</w:t>
      </w:r>
    </w:p>
    <w:p w:rsidR="00DE28A0" w:rsidRPr="00DE28A0" w:rsidRDefault="00DE28A0" w:rsidP="00DE28A0">
      <w:pPr>
        <w:pStyle w:val="Paragrafoelenco"/>
        <w:numPr>
          <w:ilvl w:val="0"/>
          <w:numId w:val="6"/>
        </w:numPr>
        <w:spacing w:after="0"/>
        <w:rPr>
          <w:rFonts w:cstheme="minorHAnsi"/>
          <w:sz w:val="24"/>
          <w:szCs w:val="24"/>
        </w:rPr>
      </w:pPr>
      <w:r w:rsidRPr="00DE28A0">
        <w:rPr>
          <w:rFonts w:cstheme="minorHAnsi"/>
          <w:sz w:val="24"/>
          <w:szCs w:val="24"/>
        </w:rPr>
        <w:t>Modificare il carrello;</w:t>
      </w:r>
    </w:p>
    <w:p w:rsidR="00DE28A0" w:rsidRDefault="00DE28A0" w:rsidP="00DE28A0">
      <w:pPr>
        <w:pStyle w:val="Paragrafoelenco"/>
        <w:spacing w:after="0"/>
        <w:rPr>
          <w:rFonts w:asciiTheme="minorHAnsi" w:hAnsiTheme="minorHAnsi" w:cstheme="minorHAnsi"/>
          <w:sz w:val="24"/>
          <w:szCs w:val="24"/>
        </w:rPr>
      </w:pPr>
    </w:p>
    <w:p w:rsidR="00145911" w:rsidRDefault="00145911" w:rsidP="00145911">
      <w:pPr>
        <w:spacing w:after="0"/>
        <w:rPr>
          <w:rFonts w:cstheme="minorHAnsi"/>
          <w:sz w:val="24"/>
          <w:szCs w:val="24"/>
        </w:rPr>
      </w:pPr>
    </w:p>
    <w:p w:rsidR="00145911" w:rsidRDefault="00145911" w:rsidP="00145911">
      <w:pPr>
        <w:spacing w:after="0"/>
        <w:rPr>
          <w:rFonts w:cstheme="minorHAnsi"/>
          <w:sz w:val="24"/>
          <w:szCs w:val="24"/>
        </w:rPr>
      </w:pPr>
    </w:p>
    <w:p w:rsidR="00145911" w:rsidRPr="00145911" w:rsidRDefault="00145911" w:rsidP="00145911">
      <w:pPr>
        <w:spacing w:after="0"/>
        <w:rPr>
          <w:rFonts w:cstheme="minorHAnsi"/>
          <w:sz w:val="24"/>
          <w:szCs w:val="24"/>
        </w:rPr>
      </w:pPr>
    </w:p>
    <w:p w:rsidR="003E0903" w:rsidRPr="007A7238" w:rsidRDefault="003E0903" w:rsidP="003E0903">
      <w:pPr>
        <w:spacing w:after="0"/>
        <w:rPr>
          <w:rFonts w:cstheme="minorHAnsi"/>
          <w:sz w:val="24"/>
          <w:szCs w:val="24"/>
        </w:rPr>
      </w:pPr>
    </w:p>
    <w:p w:rsidR="003E0903" w:rsidRPr="007A7238" w:rsidRDefault="0035220C" w:rsidP="003E0903">
      <w:pPr>
        <w:spacing w:after="0"/>
        <w:rPr>
          <w:rFonts w:cstheme="minorHAnsi"/>
          <w:sz w:val="24"/>
          <w:szCs w:val="24"/>
        </w:rPr>
      </w:pPr>
      <w:r w:rsidRPr="0035220C">
        <w:rPr>
          <w:rFonts w:cstheme="minorHAnsi"/>
          <w:sz w:val="24"/>
          <w:szCs w:val="24"/>
        </w:rPr>
        <w:t>L’utente registrato, può, oltre a quello che è permesso all’utente non registrato</w:t>
      </w:r>
      <w:r w:rsidR="003E0903" w:rsidRPr="007A7238">
        <w:rPr>
          <w:rFonts w:cstheme="minorHAnsi"/>
          <w:sz w:val="24"/>
          <w:szCs w:val="24"/>
        </w:rPr>
        <w:t>:</w:t>
      </w:r>
    </w:p>
    <w:p w:rsidR="00625866" w:rsidRPr="0035220C" w:rsidRDefault="00625866" w:rsidP="0035220C">
      <w:pPr>
        <w:spacing w:after="0"/>
        <w:rPr>
          <w:rFonts w:cstheme="minorHAnsi"/>
          <w:sz w:val="24"/>
          <w:szCs w:val="24"/>
        </w:rPr>
      </w:pPr>
    </w:p>
    <w:p w:rsidR="00625866" w:rsidRPr="007A7238" w:rsidRDefault="0035220C" w:rsidP="00625866">
      <w:pPr>
        <w:pStyle w:val="Paragrafoelenco"/>
        <w:numPr>
          <w:ilvl w:val="1"/>
          <w:numId w:val="9"/>
        </w:numPr>
        <w:spacing w:after="0"/>
        <w:rPr>
          <w:rFonts w:asciiTheme="minorHAnsi" w:hAnsiTheme="minorHAnsi" w:cstheme="minorHAnsi"/>
          <w:sz w:val="24"/>
          <w:szCs w:val="24"/>
        </w:rPr>
      </w:pPr>
      <w:r>
        <w:rPr>
          <w:rFonts w:asciiTheme="minorHAnsi" w:hAnsiTheme="minorHAnsi" w:cstheme="minorHAnsi"/>
          <w:sz w:val="24"/>
          <w:szCs w:val="24"/>
        </w:rPr>
        <w:t>Procedere al pagamento;</w:t>
      </w:r>
    </w:p>
    <w:p w:rsidR="00625866" w:rsidRPr="007A7238" w:rsidRDefault="009D1E1B" w:rsidP="00625866">
      <w:pPr>
        <w:pStyle w:val="Paragrafoelenco"/>
        <w:numPr>
          <w:ilvl w:val="1"/>
          <w:numId w:val="9"/>
        </w:numPr>
        <w:spacing w:after="0"/>
        <w:rPr>
          <w:rFonts w:asciiTheme="minorHAnsi" w:hAnsiTheme="minorHAnsi" w:cstheme="minorHAnsi"/>
          <w:sz w:val="24"/>
          <w:szCs w:val="24"/>
        </w:rPr>
      </w:pPr>
      <w:r>
        <w:rPr>
          <w:rFonts w:asciiTheme="minorHAnsi" w:hAnsiTheme="minorHAnsi" w:cstheme="minorHAnsi"/>
          <w:sz w:val="24"/>
          <w:szCs w:val="24"/>
        </w:rPr>
        <w:t>Può cancellare il proprio account.</w:t>
      </w:r>
    </w:p>
    <w:p w:rsidR="00625866" w:rsidRPr="007A7238" w:rsidRDefault="00625866" w:rsidP="009D1E1B">
      <w:pPr>
        <w:pStyle w:val="Paragrafoelenco"/>
        <w:spacing w:after="0"/>
        <w:ind w:left="2160"/>
        <w:rPr>
          <w:rFonts w:asciiTheme="minorHAnsi" w:hAnsiTheme="minorHAnsi" w:cstheme="minorHAnsi"/>
          <w:sz w:val="24"/>
          <w:szCs w:val="24"/>
        </w:rPr>
      </w:pPr>
    </w:p>
    <w:p w:rsidR="00625866" w:rsidRPr="007A7238" w:rsidRDefault="00625866" w:rsidP="00625866">
      <w:pPr>
        <w:pStyle w:val="Paragrafoelenco"/>
        <w:spacing w:after="0"/>
        <w:ind w:left="2160"/>
        <w:rPr>
          <w:rFonts w:asciiTheme="minorHAnsi" w:hAnsiTheme="minorHAnsi" w:cstheme="minorHAnsi"/>
          <w:sz w:val="24"/>
          <w:szCs w:val="24"/>
        </w:rPr>
      </w:pPr>
    </w:p>
    <w:p w:rsidR="00625866" w:rsidRPr="009D1E1B" w:rsidRDefault="009D1E1B" w:rsidP="009D1E1B">
      <w:pPr>
        <w:spacing w:after="0"/>
        <w:rPr>
          <w:rFonts w:cstheme="minorHAnsi"/>
          <w:sz w:val="24"/>
          <w:szCs w:val="24"/>
        </w:rPr>
      </w:pPr>
      <w:r w:rsidRPr="009D1E1B">
        <w:rPr>
          <w:rFonts w:cstheme="minorHAnsi"/>
          <w:sz w:val="24"/>
          <w:szCs w:val="24"/>
        </w:rPr>
        <w:t>L’amministratore, da collegare alla figura del fioraio, può</w:t>
      </w:r>
      <w:r>
        <w:rPr>
          <w:rFonts w:cstheme="minorHAnsi"/>
          <w:sz w:val="24"/>
          <w:szCs w:val="24"/>
        </w:rPr>
        <w:t>:</w:t>
      </w:r>
    </w:p>
    <w:p w:rsidR="00625866" w:rsidRPr="007A7238" w:rsidRDefault="00447350" w:rsidP="00625866">
      <w:pPr>
        <w:pStyle w:val="Paragrafoelenco"/>
        <w:numPr>
          <w:ilvl w:val="1"/>
          <w:numId w:val="9"/>
        </w:numPr>
        <w:spacing w:after="0"/>
        <w:rPr>
          <w:rFonts w:asciiTheme="minorHAnsi" w:hAnsiTheme="minorHAnsi" w:cstheme="minorHAnsi"/>
          <w:sz w:val="24"/>
          <w:szCs w:val="24"/>
        </w:rPr>
      </w:pPr>
      <w:r>
        <w:rPr>
          <w:rFonts w:asciiTheme="minorHAnsi" w:hAnsiTheme="minorHAnsi" w:cstheme="minorHAnsi"/>
          <w:sz w:val="24"/>
          <w:szCs w:val="24"/>
        </w:rPr>
        <w:t>Gestire il catalogo:</w:t>
      </w:r>
    </w:p>
    <w:p w:rsidR="00625866" w:rsidRPr="007A7238" w:rsidRDefault="009D1E1B" w:rsidP="00447350">
      <w:pPr>
        <w:pStyle w:val="Paragrafoelenco"/>
        <w:numPr>
          <w:ilvl w:val="2"/>
          <w:numId w:val="9"/>
        </w:numPr>
        <w:spacing w:after="0"/>
        <w:rPr>
          <w:rFonts w:asciiTheme="minorHAnsi" w:hAnsiTheme="minorHAnsi" w:cstheme="minorHAnsi"/>
          <w:sz w:val="24"/>
          <w:szCs w:val="24"/>
        </w:rPr>
      </w:pPr>
      <w:r>
        <w:rPr>
          <w:rFonts w:asciiTheme="minorHAnsi" w:hAnsiTheme="minorHAnsi" w:cstheme="minorHAnsi"/>
          <w:sz w:val="24"/>
          <w:szCs w:val="24"/>
        </w:rPr>
        <w:t>Modificare il catalogo;</w:t>
      </w:r>
    </w:p>
    <w:p w:rsidR="00625866" w:rsidRPr="007A7238" w:rsidRDefault="009D1E1B" w:rsidP="00447350">
      <w:pPr>
        <w:pStyle w:val="Paragrafoelenco"/>
        <w:numPr>
          <w:ilvl w:val="2"/>
          <w:numId w:val="9"/>
        </w:numPr>
        <w:spacing w:after="0"/>
        <w:rPr>
          <w:rFonts w:asciiTheme="minorHAnsi" w:hAnsiTheme="minorHAnsi" w:cstheme="minorHAnsi"/>
          <w:sz w:val="24"/>
          <w:szCs w:val="24"/>
        </w:rPr>
      </w:pPr>
      <w:r>
        <w:rPr>
          <w:rFonts w:asciiTheme="minorHAnsi" w:hAnsiTheme="minorHAnsi" w:cstheme="minorHAnsi"/>
          <w:sz w:val="24"/>
          <w:szCs w:val="24"/>
        </w:rPr>
        <w:t>Cancellare e modificare i fior</w:t>
      </w:r>
      <w:r w:rsidR="00447350">
        <w:rPr>
          <w:rFonts w:asciiTheme="minorHAnsi" w:hAnsiTheme="minorHAnsi" w:cstheme="minorHAnsi"/>
          <w:sz w:val="24"/>
          <w:szCs w:val="24"/>
        </w:rPr>
        <w:t>i</w:t>
      </w:r>
      <w:r>
        <w:rPr>
          <w:rFonts w:asciiTheme="minorHAnsi" w:hAnsiTheme="minorHAnsi" w:cstheme="minorHAnsi"/>
          <w:sz w:val="24"/>
          <w:szCs w:val="24"/>
        </w:rPr>
        <w:t xml:space="preserve"> del magazzino;</w:t>
      </w:r>
    </w:p>
    <w:p w:rsidR="007E5BDB" w:rsidRPr="007A7238" w:rsidRDefault="009D1E1B" w:rsidP="007E5BDB">
      <w:pPr>
        <w:pStyle w:val="Paragrafoelenco"/>
        <w:numPr>
          <w:ilvl w:val="1"/>
          <w:numId w:val="9"/>
        </w:numPr>
        <w:spacing w:after="0"/>
        <w:rPr>
          <w:rFonts w:asciiTheme="minorHAnsi" w:hAnsiTheme="minorHAnsi" w:cstheme="minorHAnsi"/>
          <w:sz w:val="24"/>
          <w:szCs w:val="24"/>
        </w:rPr>
      </w:pPr>
      <w:r>
        <w:rPr>
          <w:rFonts w:asciiTheme="minorHAnsi" w:hAnsiTheme="minorHAnsi" w:cstheme="minorHAnsi"/>
          <w:sz w:val="24"/>
          <w:szCs w:val="24"/>
        </w:rPr>
        <w:t>Accedere alla propria pagina con le credenziali per accedere alle funzioni da amministratore.</w:t>
      </w:r>
    </w:p>
    <w:p w:rsidR="00973BCF" w:rsidRPr="007A7238" w:rsidRDefault="00973BCF" w:rsidP="00BC5BCE">
      <w:pPr>
        <w:pStyle w:val="Titolo3"/>
        <w:rPr>
          <w:rFonts w:asciiTheme="minorHAnsi" w:hAnsiTheme="minorHAnsi" w:cstheme="minorHAnsi"/>
        </w:rPr>
      </w:pPr>
    </w:p>
    <w:p w:rsidR="00BC5BCE" w:rsidRPr="007A7238" w:rsidRDefault="00BC5BCE" w:rsidP="00BC5BCE">
      <w:pPr>
        <w:pStyle w:val="Titolo3"/>
        <w:rPr>
          <w:rFonts w:asciiTheme="minorHAnsi" w:hAnsiTheme="minorHAnsi" w:cstheme="minorHAnsi"/>
        </w:rPr>
      </w:pPr>
      <w:bookmarkStart w:id="6" w:name="_Toc464212973"/>
      <w:r w:rsidRPr="007A7238">
        <w:rPr>
          <w:rFonts w:asciiTheme="minorHAnsi" w:hAnsiTheme="minorHAnsi" w:cstheme="minorHAnsi"/>
        </w:rPr>
        <w:t>REQUISITI NON FUNZIONALI</w:t>
      </w:r>
      <w:bookmarkEnd w:id="6"/>
      <w:r w:rsidRPr="007A7238">
        <w:rPr>
          <w:rFonts w:asciiTheme="minorHAnsi" w:hAnsiTheme="minorHAnsi" w:cstheme="minorHAnsi"/>
        </w:rPr>
        <w:tab/>
      </w:r>
    </w:p>
    <w:p w:rsidR="00BC5BCE" w:rsidRPr="007A7238" w:rsidRDefault="00BC5BCE" w:rsidP="00BC5BCE">
      <w:pPr>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I vincoli che il sistema deve rispettare sono:</w:t>
      </w:r>
    </w:p>
    <w:p w:rsidR="00BC5BCE" w:rsidRPr="007A7238" w:rsidRDefault="00BC5BCE" w:rsidP="00BC5BCE">
      <w:pPr>
        <w:spacing w:after="0"/>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 USABILITÀ:</w:t>
      </w:r>
    </w:p>
    <w:p w:rsidR="00BC5BCE" w:rsidRPr="007A7238" w:rsidRDefault="00BC5BCE" w:rsidP="00BC5BCE">
      <w:pPr>
        <w:spacing w:after="0"/>
        <w:rPr>
          <w:rFonts w:cstheme="minorHAnsi"/>
          <w:sz w:val="24"/>
          <w:szCs w:val="24"/>
        </w:rPr>
      </w:pPr>
    </w:p>
    <w:p w:rsidR="00BC5BCE" w:rsidRPr="00DE28A0" w:rsidRDefault="00BC5BCE" w:rsidP="00DE28A0">
      <w:pPr>
        <w:pStyle w:val="Paragrafoelenco"/>
        <w:numPr>
          <w:ilvl w:val="0"/>
          <w:numId w:val="15"/>
        </w:numPr>
        <w:spacing w:after="0"/>
        <w:rPr>
          <w:rFonts w:cstheme="minorHAnsi"/>
          <w:sz w:val="24"/>
          <w:szCs w:val="24"/>
        </w:rPr>
      </w:pPr>
      <w:r w:rsidRPr="00DE28A0">
        <w:rPr>
          <w:rFonts w:cstheme="minorHAnsi"/>
          <w:sz w:val="24"/>
          <w:szCs w:val="24"/>
        </w:rPr>
        <w:t xml:space="preserve">Il sistema deve disporre di un'interfaccia grafica </w:t>
      </w:r>
      <w:r w:rsidR="006A3858" w:rsidRPr="00DE28A0">
        <w:rPr>
          <w:rFonts w:cstheme="minorHAnsi"/>
          <w:sz w:val="24"/>
          <w:szCs w:val="24"/>
        </w:rPr>
        <w:t>“</w:t>
      </w:r>
      <w:proofErr w:type="spellStart"/>
      <w:r w:rsidRPr="00DE28A0">
        <w:rPr>
          <w:rFonts w:cstheme="minorHAnsi"/>
          <w:sz w:val="24"/>
          <w:szCs w:val="24"/>
        </w:rPr>
        <w:t>friendly</w:t>
      </w:r>
      <w:proofErr w:type="spellEnd"/>
      <w:r w:rsidR="008B5469">
        <w:rPr>
          <w:rFonts w:cstheme="minorHAnsi"/>
          <w:sz w:val="24"/>
          <w:szCs w:val="24"/>
        </w:rPr>
        <w:t>”.</w:t>
      </w:r>
    </w:p>
    <w:p w:rsidR="00BC5BCE" w:rsidRPr="00DE28A0" w:rsidRDefault="00BC5BCE" w:rsidP="00DE28A0">
      <w:pPr>
        <w:pStyle w:val="Paragrafoelenco"/>
        <w:numPr>
          <w:ilvl w:val="0"/>
          <w:numId w:val="15"/>
        </w:numPr>
        <w:spacing w:after="0"/>
        <w:rPr>
          <w:rFonts w:cstheme="minorHAnsi"/>
          <w:sz w:val="24"/>
          <w:szCs w:val="24"/>
        </w:rPr>
      </w:pPr>
      <w:r w:rsidRPr="00DE28A0">
        <w:rPr>
          <w:rFonts w:cstheme="minorHAnsi"/>
          <w:sz w:val="24"/>
          <w:szCs w:val="24"/>
        </w:rPr>
        <w:t>Il sistema deve disporre di suggerimenti per aiutare l’utente a registrarsi.</w:t>
      </w:r>
    </w:p>
    <w:p w:rsidR="00454994" w:rsidRPr="00DE28A0" w:rsidRDefault="00454994" w:rsidP="00DE28A0">
      <w:pPr>
        <w:pStyle w:val="Paragrafoelenco"/>
        <w:numPr>
          <w:ilvl w:val="0"/>
          <w:numId w:val="15"/>
        </w:numPr>
        <w:spacing w:after="0"/>
        <w:rPr>
          <w:rFonts w:cstheme="minorHAnsi"/>
          <w:sz w:val="24"/>
          <w:szCs w:val="24"/>
        </w:rPr>
      </w:pPr>
      <w:r w:rsidRPr="00DE28A0">
        <w:rPr>
          <w:rFonts w:cstheme="minorHAnsi"/>
          <w:sz w:val="24"/>
          <w:szCs w:val="24"/>
        </w:rPr>
        <w:t>Il sistema deve disporre di una documentazione di aiuto per interpretare corr</w:t>
      </w:r>
      <w:r w:rsidR="00447350" w:rsidRPr="00DE28A0">
        <w:rPr>
          <w:rFonts w:cstheme="minorHAnsi"/>
          <w:sz w:val="24"/>
          <w:szCs w:val="24"/>
        </w:rPr>
        <w:t xml:space="preserve">ettamente le caratteristiche </w:t>
      </w:r>
      <w:r w:rsidRPr="00DE28A0">
        <w:rPr>
          <w:rFonts w:cstheme="minorHAnsi"/>
          <w:sz w:val="24"/>
          <w:szCs w:val="24"/>
        </w:rPr>
        <w:t>del prodotto</w:t>
      </w:r>
    </w:p>
    <w:p w:rsidR="00BC5BCE" w:rsidRPr="007A7238" w:rsidRDefault="00BC5BCE" w:rsidP="00BC5BCE">
      <w:pPr>
        <w:spacing w:after="0"/>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 DISPONIBILITÀ:</w:t>
      </w:r>
    </w:p>
    <w:p w:rsidR="00BC5BCE" w:rsidRPr="007A7238" w:rsidRDefault="00BC5BCE" w:rsidP="00BC5BCE">
      <w:pPr>
        <w:spacing w:after="0"/>
        <w:rPr>
          <w:rFonts w:cstheme="minorHAnsi"/>
          <w:sz w:val="24"/>
          <w:szCs w:val="24"/>
        </w:rPr>
      </w:pPr>
    </w:p>
    <w:p w:rsidR="00815639" w:rsidRPr="00DE28A0" w:rsidRDefault="00BC5BCE" w:rsidP="00DE28A0">
      <w:pPr>
        <w:pStyle w:val="Paragrafoelenco"/>
        <w:numPr>
          <w:ilvl w:val="0"/>
          <w:numId w:val="16"/>
        </w:numPr>
        <w:spacing w:after="0"/>
        <w:rPr>
          <w:rFonts w:cstheme="minorHAnsi"/>
          <w:sz w:val="24"/>
          <w:szCs w:val="24"/>
        </w:rPr>
      </w:pPr>
      <w:r w:rsidRPr="00DE28A0">
        <w:rPr>
          <w:rFonts w:cstheme="minorHAnsi"/>
          <w:sz w:val="24"/>
          <w:szCs w:val="24"/>
        </w:rPr>
        <w:t>Il sistema deve garantire il funzionamento del portale 24h su 24, 365 giorni su 365 giorni</w:t>
      </w:r>
    </w:p>
    <w:p w:rsidR="00815639" w:rsidRPr="007A7238" w:rsidRDefault="00815639" w:rsidP="00BC5BCE">
      <w:pPr>
        <w:spacing w:after="0"/>
        <w:rPr>
          <w:rFonts w:cstheme="minorHAnsi"/>
          <w:sz w:val="24"/>
          <w:szCs w:val="24"/>
        </w:rPr>
      </w:pPr>
    </w:p>
    <w:p w:rsidR="00BC5BCE" w:rsidRDefault="00BC5BCE" w:rsidP="00BC5BCE">
      <w:pPr>
        <w:spacing w:after="0"/>
        <w:rPr>
          <w:rFonts w:cstheme="minorHAnsi"/>
          <w:sz w:val="24"/>
          <w:szCs w:val="24"/>
        </w:rPr>
      </w:pPr>
      <w:r w:rsidRPr="007A7238">
        <w:rPr>
          <w:rFonts w:cstheme="minorHAnsi"/>
          <w:sz w:val="24"/>
          <w:szCs w:val="24"/>
        </w:rPr>
        <w:t>• ROBUSTEZZA:</w:t>
      </w:r>
    </w:p>
    <w:p w:rsidR="00447350" w:rsidRPr="007A7238" w:rsidRDefault="00447350" w:rsidP="00BC5BCE">
      <w:pPr>
        <w:spacing w:after="0"/>
        <w:rPr>
          <w:rFonts w:cstheme="minorHAnsi"/>
          <w:sz w:val="24"/>
          <w:szCs w:val="24"/>
        </w:rPr>
      </w:pPr>
    </w:p>
    <w:p w:rsidR="00BC5BCE" w:rsidRPr="00DE28A0" w:rsidRDefault="00BC5BCE" w:rsidP="00DE28A0">
      <w:pPr>
        <w:pStyle w:val="Paragrafoelenco"/>
        <w:numPr>
          <w:ilvl w:val="0"/>
          <w:numId w:val="16"/>
        </w:numPr>
        <w:spacing w:after="0"/>
        <w:rPr>
          <w:rFonts w:cstheme="minorHAnsi"/>
          <w:sz w:val="24"/>
          <w:szCs w:val="24"/>
        </w:rPr>
      </w:pPr>
      <w:r w:rsidRPr="00DE28A0">
        <w:rPr>
          <w:rFonts w:cstheme="minorHAnsi"/>
          <w:sz w:val="24"/>
          <w:szCs w:val="24"/>
        </w:rPr>
        <w:t>Il sistema deve segnalare l'inserimento di input non validi da parte dell’utente.</w:t>
      </w:r>
    </w:p>
    <w:p w:rsidR="00BC5BCE" w:rsidRPr="007A7238" w:rsidRDefault="00BC5BCE" w:rsidP="00BC5BCE">
      <w:pPr>
        <w:spacing w:after="0"/>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 PRESTAZIONE:</w:t>
      </w:r>
    </w:p>
    <w:p w:rsidR="00BC5BCE" w:rsidRPr="007A7238" w:rsidRDefault="00BC5BCE" w:rsidP="00BC5BCE">
      <w:pPr>
        <w:spacing w:after="0"/>
        <w:rPr>
          <w:rFonts w:cstheme="minorHAnsi"/>
          <w:sz w:val="24"/>
          <w:szCs w:val="24"/>
        </w:rPr>
      </w:pPr>
    </w:p>
    <w:p w:rsidR="00BC5BCE" w:rsidRPr="00DE28A0" w:rsidRDefault="00BC5BCE" w:rsidP="00DE28A0">
      <w:pPr>
        <w:pStyle w:val="Paragrafoelenco"/>
        <w:numPr>
          <w:ilvl w:val="0"/>
          <w:numId w:val="17"/>
        </w:numPr>
        <w:spacing w:after="0"/>
        <w:rPr>
          <w:rFonts w:cstheme="minorHAnsi"/>
          <w:sz w:val="24"/>
          <w:szCs w:val="24"/>
        </w:rPr>
      </w:pPr>
      <w:r w:rsidRPr="00DE28A0">
        <w:rPr>
          <w:rFonts w:cstheme="minorHAnsi"/>
          <w:sz w:val="24"/>
          <w:szCs w:val="24"/>
        </w:rPr>
        <w:t>Il sistema deve garantire tempi di consultazione del catalogo in meno di 3 secondi</w:t>
      </w:r>
    </w:p>
    <w:p w:rsidR="00BC5BCE" w:rsidRPr="00DE28A0" w:rsidRDefault="00BC5BCE" w:rsidP="00DE28A0">
      <w:pPr>
        <w:pStyle w:val="Paragrafoelenco"/>
        <w:numPr>
          <w:ilvl w:val="0"/>
          <w:numId w:val="17"/>
        </w:numPr>
        <w:spacing w:after="0"/>
        <w:rPr>
          <w:rFonts w:cstheme="minorHAnsi"/>
          <w:sz w:val="24"/>
          <w:szCs w:val="24"/>
        </w:rPr>
      </w:pPr>
      <w:r w:rsidRPr="00DE28A0">
        <w:rPr>
          <w:rFonts w:cstheme="minorHAnsi"/>
          <w:sz w:val="24"/>
          <w:szCs w:val="24"/>
        </w:rPr>
        <w:t>Il sistema deve reagire velocemente agli input degli utenti</w:t>
      </w:r>
    </w:p>
    <w:p w:rsidR="00BC5BCE" w:rsidRPr="00DE28A0" w:rsidRDefault="00BC5BCE" w:rsidP="00DE28A0">
      <w:pPr>
        <w:pStyle w:val="Paragrafoelenco"/>
        <w:numPr>
          <w:ilvl w:val="0"/>
          <w:numId w:val="17"/>
        </w:numPr>
        <w:spacing w:after="0"/>
        <w:rPr>
          <w:rFonts w:cstheme="minorHAnsi"/>
          <w:sz w:val="24"/>
          <w:szCs w:val="24"/>
        </w:rPr>
      </w:pPr>
      <w:r w:rsidRPr="00DE28A0">
        <w:rPr>
          <w:rFonts w:cstheme="minorHAnsi"/>
          <w:sz w:val="24"/>
          <w:szCs w:val="24"/>
        </w:rPr>
        <w:t xml:space="preserve">Il sistema deve permettere il caricamento veloce </w:t>
      </w:r>
      <w:r w:rsidR="008F10C3" w:rsidRPr="00DE28A0">
        <w:rPr>
          <w:rFonts w:cstheme="minorHAnsi"/>
          <w:sz w:val="24"/>
          <w:szCs w:val="24"/>
        </w:rPr>
        <w:t>delle pagine</w:t>
      </w:r>
      <w:r w:rsidRPr="00DE28A0">
        <w:rPr>
          <w:rFonts w:cstheme="minorHAnsi"/>
          <w:sz w:val="24"/>
          <w:szCs w:val="24"/>
        </w:rPr>
        <w:t xml:space="preserve"> del portale web.</w:t>
      </w:r>
    </w:p>
    <w:p w:rsidR="00DE28A0" w:rsidRPr="007A7238" w:rsidRDefault="00DE28A0" w:rsidP="00DE28A0">
      <w:pPr>
        <w:spacing w:after="0"/>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 SICUREZZA:</w:t>
      </w:r>
    </w:p>
    <w:p w:rsidR="00BC5BCE" w:rsidRPr="007A7238" w:rsidRDefault="00BC5BCE" w:rsidP="00BC5BCE">
      <w:pPr>
        <w:spacing w:after="0"/>
        <w:rPr>
          <w:rFonts w:cstheme="minorHAnsi"/>
          <w:sz w:val="24"/>
          <w:szCs w:val="24"/>
        </w:rPr>
      </w:pPr>
    </w:p>
    <w:p w:rsidR="00BC5BCE" w:rsidRPr="00DE28A0" w:rsidRDefault="00BC5BCE" w:rsidP="00DE28A0">
      <w:pPr>
        <w:pStyle w:val="Paragrafoelenco"/>
        <w:numPr>
          <w:ilvl w:val="0"/>
          <w:numId w:val="18"/>
        </w:numPr>
        <w:spacing w:after="0"/>
        <w:rPr>
          <w:rFonts w:cstheme="minorHAnsi"/>
          <w:sz w:val="24"/>
          <w:szCs w:val="24"/>
        </w:rPr>
      </w:pPr>
      <w:proofErr w:type="spellStart"/>
      <w:r w:rsidRPr="00DE28A0">
        <w:rPr>
          <w:rFonts w:cstheme="minorHAnsi"/>
          <w:sz w:val="24"/>
          <w:szCs w:val="24"/>
        </w:rPr>
        <w:t>Fiorazon</w:t>
      </w:r>
      <w:proofErr w:type="spellEnd"/>
      <w:r w:rsidRPr="00DE28A0">
        <w:rPr>
          <w:rFonts w:cstheme="minorHAnsi"/>
          <w:sz w:val="24"/>
          <w:szCs w:val="24"/>
        </w:rPr>
        <w:t xml:space="preserve"> deve supportare un sistema di autenticazione in modo da evitare accessi indesiderati ai dati persistenti</w:t>
      </w:r>
      <w:bookmarkStart w:id="7" w:name="_GoBack"/>
      <w:bookmarkEnd w:id="7"/>
    </w:p>
    <w:p w:rsidR="00973BCF" w:rsidRPr="007A7238" w:rsidRDefault="00973BCF" w:rsidP="00631604">
      <w:pPr>
        <w:pStyle w:val="Titolo3"/>
        <w:rPr>
          <w:rFonts w:asciiTheme="minorHAnsi" w:hAnsiTheme="minorHAnsi" w:cstheme="minorHAnsi"/>
        </w:rPr>
      </w:pPr>
    </w:p>
    <w:p w:rsidR="00973BCF" w:rsidRPr="007A7238" w:rsidRDefault="00631604" w:rsidP="00631604">
      <w:pPr>
        <w:pStyle w:val="Titolo3"/>
        <w:rPr>
          <w:rFonts w:asciiTheme="minorHAnsi" w:hAnsiTheme="minorHAnsi" w:cstheme="minorHAnsi"/>
        </w:rPr>
      </w:pPr>
      <w:bookmarkStart w:id="8" w:name="_Toc464212974"/>
      <w:r w:rsidRPr="007A7238">
        <w:rPr>
          <w:rFonts w:asciiTheme="minorHAnsi" w:hAnsiTheme="minorHAnsi" w:cstheme="minorHAnsi"/>
        </w:rPr>
        <w:t>AMBIENTE DI DESTINAZIONE</w:t>
      </w:r>
      <w:bookmarkEnd w:id="8"/>
    </w:p>
    <w:p w:rsidR="00631604" w:rsidRPr="007A7238" w:rsidRDefault="00631604" w:rsidP="00973BCF">
      <w:pPr>
        <w:pStyle w:val="Titolo3"/>
        <w:rPr>
          <w:rFonts w:asciiTheme="minorHAnsi" w:hAnsiTheme="minorHAnsi" w:cstheme="minorHAnsi"/>
        </w:rPr>
      </w:pPr>
    </w:p>
    <w:p w:rsidR="00BC433D" w:rsidRPr="007A7238" w:rsidRDefault="00447350" w:rsidP="00631604">
      <w:pPr>
        <w:rPr>
          <w:rFonts w:cstheme="minorHAnsi"/>
          <w:sz w:val="24"/>
          <w:szCs w:val="24"/>
        </w:rPr>
      </w:pPr>
      <w:r>
        <w:rPr>
          <w:rFonts w:cstheme="minorHAnsi"/>
          <w:sz w:val="24"/>
          <w:szCs w:val="24"/>
        </w:rPr>
        <w:t>L’ambiente di destinazione è il web. Essendo questa un’applicazione web dovrà essere supportata dai computer connessi ad internet mediante browser con supporto JavaScript.</w:t>
      </w:r>
    </w:p>
    <w:p w:rsidR="00BC433D" w:rsidRPr="007A7238" w:rsidRDefault="00BC433D" w:rsidP="00631604">
      <w:pPr>
        <w:rPr>
          <w:rFonts w:cstheme="minorHAnsi"/>
          <w:sz w:val="24"/>
          <w:szCs w:val="24"/>
        </w:rPr>
      </w:pPr>
    </w:p>
    <w:p w:rsidR="00F06F3A" w:rsidRPr="007A7238" w:rsidRDefault="00F06F3A" w:rsidP="00BC5BCE">
      <w:pPr>
        <w:spacing w:after="0"/>
        <w:rPr>
          <w:rFonts w:cstheme="minorHAnsi"/>
          <w:sz w:val="24"/>
          <w:szCs w:val="24"/>
        </w:rPr>
        <w:sectPr w:rsidR="00F06F3A" w:rsidRPr="007A7238" w:rsidSect="008944AE">
          <w:footerReference w:type="default" r:id="rId9"/>
          <w:headerReference w:type="first" r:id="rId10"/>
          <w:pgSz w:w="11900" w:h="16838"/>
          <w:pgMar w:top="745" w:right="1220" w:bottom="1440" w:left="994" w:header="0" w:footer="0" w:gutter="0"/>
          <w:cols w:space="0" w:equalWidth="0">
            <w:col w:w="9686"/>
          </w:cols>
          <w:docGrid w:linePitch="360"/>
        </w:sectPr>
      </w:pPr>
    </w:p>
    <w:p w:rsidR="00BC5BCE" w:rsidRDefault="00BC5BCE" w:rsidP="00BC5BCE"/>
    <w:sectPr w:rsidR="00BC5BC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3D1C" w:rsidRDefault="00973D1C" w:rsidP="008944AE">
      <w:pPr>
        <w:spacing w:after="0" w:line="240" w:lineRule="auto"/>
      </w:pPr>
      <w:r>
        <w:separator/>
      </w:r>
    </w:p>
  </w:endnote>
  <w:endnote w:type="continuationSeparator" w:id="0">
    <w:p w:rsidR="00973D1C" w:rsidRDefault="00973D1C" w:rsidP="00894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4AE" w:rsidRDefault="008944AE">
    <w:pPr>
      <w:pStyle w:val="Pidipagina"/>
      <w:jc w:val="right"/>
    </w:pPr>
  </w:p>
  <w:p w:rsidR="008944AE" w:rsidRDefault="008944AE">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3D1C" w:rsidRDefault="00973D1C" w:rsidP="008944AE">
      <w:pPr>
        <w:spacing w:after="0" w:line="240" w:lineRule="auto"/>
      </w:pPr>
      <w:r>
        <w:separator/>
      </w:r>
    </w:p>
  </w:footnote>
  <w:footnote w:type="continuationSeparator" w:id="0">
    <w:p w:rsidR="00973D1C" w:rsidRDefault="00973D1C" w:rsidP="008944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3497289"/>
      <w:docPartObj>
        <w:docPartGallery w:val="Page Numbers (Top of Page)"/>
        <w:docPartUnique/>
      </w:docPartObj>
    </w:sdtPr>
    <w:sdtEndPr/>
    <w:sdtContent>
      <w:p w:rsidR="008944AE" w:rsidRDefault="008944AE">
        <w:pPr>
          <w:pStyle w:val="Intestazione"/>
          <w:jc w:val="right"/>
        </w:pPr>
        <w:r>
          <w:fldChar w:fldCharType="begin"/>
        </w:r>
        <w:r>
          <w:instrText>PAGE   \* MERGEFORMAT</w:instrText>
        </w:r>
        <w:r>
          <w:fldChar w:fldCharType="separate"/>
        </w:r>
        <w:r>
          <w:rPr>
            <w:noProof/>
          </w:rPr>
          <w:t>1</w:t>
        </w:r>
        <w:r>
          <w:fldChar w:fldCharType="end"/>
        </w:r>
      </w:p>
    </w:sdtContent>
  </w:sdt>
  <w:p w:rsidR="008944AE" w:rsidRDefault="008944AE">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1" w15:restartNumberingAfterBreak="0">
    <w:nsid w:val="1B653932"/>
    <w:multiLevelType w:val="hybridMultilevel"/>
    <w:tmpl w:val="EFAEA5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47625F"/>
    <w:multiLevelType w:val="hybridMultilevel"/>
    <w:tmpl w:val="FA08AD02"/>
    <w:lvl w:ilvl="0" w:tplc="00000004">
      <w:numFmt w:val="bullet"/>
      <w:lvlText w:val="-"/>
      <w:lvlJc w:val="left"/>
      <w:pPr>
        <w:ind w:left="720" w:hanging="360"/>
      </w:pPr>
      <w:rPr>
        <w:rFonts w:ascii="Century Gothic" w:hAnsi="Century Gothic"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6C5063"/>
    <w:multiLevelType w:val="hybridMultilevel"/>
    <w:tmpl w:val="715A19E2"/>
    <w:lvl w:ilvl="0" w:tplc="00000004">
      <w:numFmt w:val="bullet"/>
      <w:lvlText w:val="-"/>
      <w:lvlJc w:val="left"/>
      <w:pPr>
        <w:ind w:left="720" w:hanging="360"/>
      </w:pPr>
      <w:rPr>
        <w:rFonts w:ascii="Century Gothic" w:hAnsi="Century Gothic"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F3D69E5"/>
    <w:multiLevelType w:val="hybridMultilevel"/>
    <w:tmpl w:val="9876600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5" w15:restartNumberingAfterBreak="0">
    <w:nsid w:val="35D85FC9"/>
    <w:multiLevelType w:val="hybridMultilevel"/>
    <w:tmpl w:val="FDF2F32C"/>
    <w:lvl w:ilvl="0" w:tplc="019068E8">
      <w:numFmt w:val="bullet"/>
      <w:lvlText w:val=""/>
      <w:lvlJc w:val="left"/>
      <w:pPr>
        <w:ind w:left="1080" w:hanging="360"/>
      </w:pPr>
      <w:rPr>
        <w:rFonts w:ascii="Symbol" w:eastAsia="Calibri" w:hAnsi="Symbol" w:cs="Arial" w:hint="default"/>
        <w:sz w:val="28"/>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379764B4"/>
    <w:multiLevelType w:val="hybridMultilevel"/>
    <w:tmpl w:val="1786F30C"/>
    <w:lvl w:ilvl="0" w:tplc="00000004">
      <w:numFmt w:val="bullet"/>
      <w:lvlText w:val="-"/>
      <w:lvlJc w:val="left"/>
      <w:pPr>
        <w:ind w:left="780" w:hanging="360"/>
      </w:pPr>
      <w:rPr>
        <w:rFonts w:ascii="Century Gothic" w:hAnsi="Century Gothic" w:cs="Times New Roman"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7" w15:restartNumberingAfterBreak="0">
    <w:nsid w:val="380D0A52"/>
    <w:multiLevelType w:val="hybridMultilevel"/>
    <w:tmpl w:val="1A1267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8E02B39"/>
    <w:multiLevelType w:val="hybridMultilevel"/>
    <w:tmpl w:val="C0DC6D2A"/>
    <w:lvl w:ilvl="0" w:tplc="00000004">
      <w:numFmt w:val="bullet"/>
      <w:lvlText w:val="-"/>
      <w:lvlJc w:val="left"/>
      <w:pPr>
        <w:ind w:left="720" w:hanging="360"/>
      </w:pPr>
      <w:rPr>
        <w:rFonts w:ascii="Century Gothic" w:hAnsi="Century Gothic"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FF7197B"/>
    <w:multiLevelType w:val="hybridMultilevel"/>
    <w:tmpl w:val="904AF424"/>
    <w:lvl w:ilvl="0" w:tplc="00000004">
      <w:numFmt w:val="bullet"/>
      <w:lvlText w:val="-"/>
      <w:lvlJc w:val="left"/>
      <w:pPr>
        <w:ind w:left="720" w:hanging="360"/>
      </w:pPr>
      <w:rPr>
        <w:rFonts w:ascii="Century Gothic" w:hAnsi="Century Gothic"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8E3019D"/>
    <w:multiLevelType w:val="hybridMultilevel"/>
    <w:tmpl w:val="DDBABF62"/>
    <w:lvl w:ilvl="0" w:tplc="0410000F">
      <w:start w:val="1"/>
      <w:numFmt w:val="decimal"/>
      <w:lvlText w:val="%1."/>
      <w:lvlJc w:val="left"/>
      <w:pPr>
        <w:ind w:left="1440" w:hanging="360"/>
      </w:pPr>
    </w:lvl>
    <w:lvl w:ilvl="1" w:tplc="04100001">
      <w:start w:val="1"/>
      <w:numFmt w:val="bullet"/>
      <w:lvlText w:val=""/>
      <w:lvlJc w:val="left"/>
      <w:pPr>
        <w:ind w:left="2160" w:hanging="360"/>
      </w:pPr>
      <w:rPr>
        <w:rFonts w:ascii="Symbol" w:hAnsi="Symbol" w:hint="default"/>
      </w:rPr>
    </w:lvl>
    <w:lvl w:ilvl="2" w:tplc="0410001B">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4EB24EDE"/>
    <w:multiLevelType w:val="hybridMultilevel"/>
    <w:tmpl w:val="CAEEB6C2"/>
    <w:lvl w:ilvl="0" w:tplc="00000004">
      <w:numFmt w:val="bullet"/>
      <w:lvlText w:val="-"/>
      <w:lvlJc w:val="left"/>
      <w:pPr>
        <w:ind w:left="720" w:hanging="360"/>
      </w:pPr>
      <w:rPr>
        <w:rFonts w:ascii="Century Gothic" w:hAnsi="Century Gothic"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F234A91"/>
    <w:multiLevelType w:val="hybridMultilevel"/>
    <w:tmpl w:val="C036734E"/>
    <w:lvl w:ilvl="0" w:tplc="00000004">
      <w:numFmt w:val="bullet"/>
      <w:lvlText w:val="-"/>
      <w:lvlJc w:val="left"/>
      <w:pPr>
        <w:ind w:left="1500" w:hanging="360"/>
      </w:pPr>
      <w:rPr>
        <w:rFonts w:ascii="Century Gothic" w:hAnsi="Century Gothic" w:cs="Times New Roman"/>
      </w:rPr>
    </w:lvl>
    <w:lvl w:ilvl="1" w:tplc="04100003" w:tentative="1">
      <w:start w:val="1"/>
      <w:numFmt w:val="bullet"/>
      <w:lvlText w:val="o"/>
      <w:lvlJc w:val="left"/>
      <w:pPr>
        <w:ind w:left="2220" w:hanging="360"/>
      </w:pPr>
      <w:rPr>
        <w:rFonts w:ascii="Courier New" w:hAnsi="Courier New" w:cs="Courier New" w:hint="default"/>
      </w:rPr>
    </w:lvl>
    <w:lvl w:ilvl="2" w:tplc="04100005" w:tentative="1">
      <w:start w:val="1"/>
      <w:numFmt w:val="bullet"/>
      <w:lvlText w:val=""/>
      <w:lvlJc w:val="left"/>
      <w:pPr>
        <w:ind w:left="2940" w:hanging="360"/>
      </w:pPr>
      <w:rPr>
        <w:rFonts w:ascii="Wingdings" w:hAnsi="Wingdings" w:hint="default"/>
      </w:rPr>
    </w:lvl>
    <w:lvl w:ilvl="3" w:tplc="04100001" w:tentative="1">
      <w:start w:val="1"/>
      <w:numFmt w:val="bullet"/>
      <w:lvlText w:val=""/>
      <w:lvlJc w:val="left"/>
      <w:pPr>
        <w:ind w:left="3660" w:hanging="360"/>
      </w:pPr>
      <w:rPr>
        <w:rFonts w:ascii="Symbol" w:hAnsi="Symbol" w:hint="default"/>
      </w:rPr>
    </w:lvl>
    <w:lvl w:ilvl="4" w:tplc="04100003" w:tentative="1">
      <w:start w:val="1"/>
      <w:numFmt w:val="bullet"/>
      <w:lvlText w:val="o"/>
      <w:lvlJc w:val="left"/>
      <w:pPr>
        <w:ind w:left="4380" w:hanging="360"/>
      </w:pPr>
      <w:rPr>
        <w:rFonts w:ascii="Courier New" w:hAnsi="Courier New" w:cs="Courier New" w:hint="default"/>
      </w:rPr>
    </w:lvl>
    <w:lvl w:ilvl="5" w:tplc="04100005" w:tentative="1">
      <w:start w:val="1"/>
      <w:numFmt w:val="bullet"/>
      <w:lvlText w:val=""/>
      <w:lvlJc w:val="left"/>
      <w:pPr>
        <w:ind w:left="5100" w:hanging="360"/>
      </w:pPr>
      <w:rPr>
        <w:rFonts w:ascii="Wingdings" w:hAnsi="Wingdings" w:hint="default"/>
      </w:rPr>
    </w:lvl>
    <w:lvl w:ilvl="6" w:tplc="04100001" w:tentative="1">
      <w:start w:val="1"/>
      <w:numFmt w:val="bullet"/>
      <w:lvlText w:val=""/>
      <w:lvlJc w:val="left"/>
      <w:pPr>
        <w:ind w:left="5820" w:hanging="360"/>
      </w:pPr>
      <w:rPr>
        <w:rFonts w:ascii="Symbol" w:hAnsi="Symbol" w:hint="default"/>
      </w:rPr>
    </w:lvl>
    <w:lvl w:ilvl="7" w:tplc="04100003" w:tentative="1">
      <w:start w:val="1"/>
      <w:numFmt w:val="bullet"/>
      <w:lvlText w:val="o"/>
      <w:lvlJc w:val="left"/>
      <w:pPr>
        <w:ind w:left="6540" w:hanging="360"/>
      </w:pPr>
      <w:rPr>
        <w:rFonts w:ascii="Courier New" w:hAnsi="Courier New" w:cs="Courier New" w:hint="default"/>
      </w:rPr>
    </w:lvl>
    <w:lvl w:ilvl="8" w:tplc="04100005" w:tentative="1">
      <w:start w:val="1"/>
      <w:numFmt w:val="bullet"/>
      <w:lvlText w:val=""/>
      <w:lvlJc w:val="left"/>
      <w:pPr>
        <w:ind w:left="7260" w:hanging="360"/>
      </w:pPr>
      <w:rPr>
        <w:rFonts w:ascii="Wingdings" w:hAnsi="Wingdings" w:hint="default"/>
      </w:rPr>
    </w:lvl>
  </w:abstractNum>
  <w:abstractNum w:abstractNumId="13" w15:restartNumberingAfterBreak="0">
    <w:nsid w:val="58D23018"/>
    <w:multiLevelType w:val="hybridMultilevel"/>
    <w:tmpl w:val="87C2A2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F0D505F"/>
    <w:multiLevelType w:val="hybridMultilevel"/>
    <w:tmpl w:val="E4B6B0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0FA1A40"/>
    <w:multiLevelType w:val="hybridMultilevel"/>
    <w:tmpl w:val="380A1E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3087E2E"/>
    <w:multiLevelType w:val="hybridMultilevel"/>
    <w:tmpl w:val="F57A06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C6615F0"/>
    <w:multiLevelType w:val="hybridMultilevel"/>
    <w:tmpl w:val="F57A06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7"/>
  </w:num>
  <w:num w:numId="2">
    <w:abstractNumId w:val="16"/>
  </w:num>
  <w:num w:numId="3">
    <w:abstractNumId w:val="14"/>
  </w:num>
  <w:num w:numId="4">
    <w:abstractNumId w:val="0"/>
  </w:num>
  <w:num w:numId="5">
    <w:abstractNumId w:val="5"/>
  </w:num>
  <w:num w:numId="6">
    <w:abstractNumId w:val="15"/>
  </w:num>
  <w:num w:numId="7">
    <w:abstractNumId w:val="1"/>
  </w:num>
  <w:num w:numId="8">
    <w:abstractNumId w:val="7"/>
  </w:num>
  <w:num w:numId="9">
    <w:abstractNumId w:val="10"/>
  </w:num>
  <w:num w:numId="10">
    <w:abstractNumId w:val="13"/>
  </w:num>
  <w:num w:numId="11">
    <w:abstractNumId w:val="4"/>
  </w:num>
  <w:num w:numId="12">
    <w:abstractNumId w:val="6"/>
  </w:num>
  <w:num w:numId="13">
    <w:abstractNumId w:val="12"/>
  </w:num>
  <w:num w:numId="14">
    <w:abstractNumId w:val="9"/>
  </w:num>
  <w:num w:numId="15">
    <w:abstractNumId w:val="3"/>
  </w:num>
  <w:num w:numId="16">
    <w:abstractNumId w:val="2"/>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6F"/>
    <w:rsid w:val="0004388F"/>
    <w:rsid w:val="00051E25"/>
    <w:rsid w:val="00145911"/>
    <w:rsid w:val="001574AF"/>
    <w:rsid w:val="001C10F9"/>
    <w:rsid w:val="001E404F"/>
    <w:rsid w:val="00236C23"/>
    <w:rsid w:val="0031555A"/>
    <w:rsid w:val="0035220C"/>
    <w:rsid w:val="003E0903"/>
    <w:rsid w:val="00443F1E"/>
    <w:rsid w:val="00447350"/>
    <w:rsid w:val="00454994"/>
    <w:rsid w:val="00544B98"/>
    <w:rsid w:val="00583357"/>
    <w:rsid w:val="005C7591"/>
    <w:rsid w:val="00625866"/>
    <w:rsid w:val="00631604"/>
    <w:rsid w:val="00651884"/>
    <w:rsid w:val="006570B5"/>
    <w:rsid w:val="0066561E"/>
    <w:rsid w:val="006A3858"/>
    <w:rsid w:val="007A7238"/>
    <w:rsid w:val="007C2E15"/>
    <w:rsid w:val="007E5BDB"/>
    <w:rsid w:val="00801B44"/>
    <w:rsid w:val="00810210"/>
    <w:rsid w:val="00815639"/>
    <w:rsid w:val="0085095D"/>
    <w:rsid w:val="0088356D"/>
    <w:rsid w:val="008944AE"/>
    <w:rsid w:val="008B5469"/>
    <w:rsid w:val="008F10C3"/>
    <w:rsid w:val="00973BCF"/>
    <w:rsid w:val="00973D1C"/>
    <w:rsid w:val="009B68C3"/>
    <w:rsid w:val="009D1E1B"/>
    <w:rsid w:val="00A1108D"/>
    <w:rsid w:val="00A77599"/>
    <w:rsid w:val="00A86B58"/>
    <w:rsid w:val="00AE13E6"/>
    <w:rsid w:val="00B440C0"/>
    <w:rsid w:val="00B45E82"/>
    <w:rsid w:val="00B565BF"/>
    <w:rsid w:val="00B803B1"/>
    <w:rsid w:val="00BC433D"/>
    <w:rsid w:val="00BC5BCE"/>
    <w:rsid w:val="00C17DA8"/>
    <w:rsid w:val="00D03734"/>
    <w:rsid w:val="00D576EA"/>
    <w:rsid w:val="00DE28A0"/>
    <w:rsid w:val="00E2530D"/>
    <w:rsid w:val="00E76863"/>
    <w:rsid w:val="00F06F3A"/>
    <w:rsid w:val="00F2346F"/>
    <w:rsid w:val="00F93EA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BFAEF0-0ED2-452B-B269-D465E043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BC5B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3">
    <w:name w:val="heading 3"/>
    <w:basedOn w:val="Normale"/>
    <w:next w:val="Normale"/>
    <w:link w:val="Titolo3Carattere"/>
    <w:uiPriority w:val="9"/>
    <w:semiHidden/>
    <w:unhideWhenUsed/>
    <w:qFormat/>
    <w:rsid w:val="00BC5B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C5BCE"/>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BC5BCE"/>
    <w:pPr>
      <w:outlineLvl w:val="9"/>
    </w:pPr>
    <w:rPr>
      <w:lang w:eastAsia="it-IT"/>
    </w:rPr>
  </w:style>
  <w:style w:type="character" w:customStyle="1" w:styleId="Titolo3Carattere">
    <w:name w:val="Titolo 3 Carattere"/>
    <w:basedOn w:val="Carpredefinitoparagrafo"/>
    <w:link w:val="Titolo3"/>
    <w:uiPriority w:val="9"/>
    <w:semiHidden/>
    <w:rsid w:val="00BC5BCE"/>
    <w:rPr>
      <w:rFonts w:asciiTheme="majorHAnsi" w:eastAsiaTheme="majorEastAsia" w:hAnsiTheme="majorHAnsi" w:cstheme="majorBidi"/>
      <w:color w:val="1F4D78" w:themeColor="accent1" w:themeShade="7F"/>
      <w:sz w:val="24"/>
      <w:szCs w:val="24"/>
    </w:rPr>
  </w:style>
  <w:style w:type="paragraph" w:styleId="Sommario2">
    <w:name w:val="toc 2"/>
    <w:basedOn w:val="Normale"/>
    <w:next w:val="Normale"/>
    <w:autoRedefine/>
    <w:uiPriority w:val="39"/>
    <w:unhideWhenUsed/>
    <w:rsid w:val="00BC5BCE"/>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BC5BCE"/>
    <w:pPr>
      <w:spacing w:after="100"/>
    </w:pPr>
    <w:rPr>
      <w:rFonts w:eastAsiaTheme="minorEastAsia" w:cs="Times New Roman"/>
      <w:lang w:eastAsia="it-IT"/>
    </w:rPr>
  </w:style>
  <w:style w:type="paragraph" w:styleId="Sommario3">
    <w:name w:val="toc 3"/>
    <w:basedOn w:val="Normale"/>
    <w:next w:val="Normale"/>
    <w:autoRedefine/>
    <w:uiPriority w:val="39"/>
    <w:unhideWhenUsed/>
    <w:rsid w:val="00BC5BCE"/>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BC5BCE"/>
    <w:rPr>
      <w:color w:val="0563C1" w:themeColor="hyperlink"/>
      <w:u w:val="single"/>
    </w:rPr>
  </w:style>
  <w:style w:type="paragraph" w:styleId="Sommario5">
    <w:name w:val="toc 5"/>
    <w:basedOn w:val="Normale"/>
    <w:next w:val="Normale"/>
    <w:autoRedefine/>
    <w:uiPriority w:val="39"/>
    <w:semiHidden/>
    <w:unhideWhenUsed/>
    <w:rsid w:val="00BC5BCE"/>
    <w:pPr>
      <w:spacing w:after="100"/>
      <w:ind w:left="880"/>
    </w:pPr>
  </w:style>
  <w:style w:type="paragraph" w:styleId="Paragrafoelenco">
    <w:name w:val="List Paragraph"/>
    <w:basedOn w:val="Normale"/>
    <w:uiPriority w:val="34"/>
    <w:qFormat/>
    <w:rsid w:val="00BC5BCE"/>
    <w:pPr>
      <w:ind w:left="720"/>
      <w:contextualSpacing/>
    </w:pPr>
    <w:rPr>
      <w:rFonts w:ascii="Calibri" w:eastAsia="Calibri" w:hAnsi="Calibri" w:cs="Times New Roman"/>
    </w:rPr>
  </w:style>
  <w:style w:type="paragraph" w:styleId="Intestazione">
    <w:name w:val="header"/>
    <w:basedOn w:val="Normale"/>
    <w:link w:val="IntestazioneCarattere"/>
    <w:uiPriority w:val="99"/>
    <w:unhideWhenUsed/>
    <w:rsid w:val="008944A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944AE"/>
  </w:style>
  <w:style w:type="paragraph" w:styleId="Pidipagina">
    <w:name w:val="footer"/>
    <w:basedOn w:val="Normale"/>
    <w:link w:val="PidipaginaCarattere"/>
    <w:uiPriority w:val="99"/>
    <w:unhideWhenUsed/>
    <w:rsid w:val="008944A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94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79A73-43F8-4E0B-A16D-0AC95E761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1060</Words>
  <Characters>6046</Characters>
  <Application>Microsoft Office Word</Application>
  <DocSecurity>0</DocSecurity>
  <Lines>50</Lines>
  <Paragraphs>14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Carmine D'Alessandro</cp:lastModifiedBy>
  <cp:revision>6</cp:revision>
  <cp:lastPrinted>2016-10-13T15:13:00Z</cp:lastPrinted>
  <dcterms:created xsi:type="dcterms:W3CDTF">2016-10-13T18:13:00Z</dcterms:created>
  <dcterms:modified xsi:type="dcterms:W3CDTF">2016-10-14T10:55:00Z</dcterms:modified>
</cp:coreProperties>
</file>